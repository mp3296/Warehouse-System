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0" w:type="dxa"/>
          <w:right w:w="0" w:type="dxa"/>
        </w:tblCellMar>
        <w:tblLook w:val="0000" w:firstRow="0" w:lastRow="0" w:firstColumn="0" w:lastColumn="0" w:noHBand="0" w:noVBand="0"/>
      </w:tblPr>
      <w:tblGrid>
        <w:gridCol w:w="9812"/>
      </w:tblGrid>
      <w:tr w:rsidR="00D85668" w14:paraId="3930D176" w14:textId="77777777" w:rsidTr="5D1A561A">
        <w:tc>
          <w:tcPr>
            <w:tcW w:w="9811"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1399"/>
              <w:gridCol w:w="2796"/>
              <w:gridCol w:w="1727"/>
              <w:gridCol w:w="3890"/>
            </w:tblGrid>
            <w:tr w:rsidR="00716D58" w14:paraId="518B762A" w14:textId="77777777" w:rsidTr="5D1A561A">
              <w:trPr>
                <w:trHeight w:val="417"/>
              </w:trPr>
              <w:tc>
                <w:tcPr>
                  <w:tcW w:w="9809" w:type="dxa"/>
                  <w:gridSpan w:val="4"/>
                  <w:tcBorders>
                    <w:top w:val="nil"/>
                    <w:left w:val="nil"/>
                    <w:bottom w:val="nil"/>
                    <w:right w:val="nil"/>
                  </w:tcBorders>
                  <w:shd w:val="clear" w:color="auto" w:fill="000000" w:themeFill="text1"/>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9731"/>
                  </w:tblGrid>
                  <w:tr w:rsidR="00D85668" w14:paraId="4E2027CF" w14:textId="77777777">
                    <w:trPr>
                      <w:trHeight w:hRule="exact" w:val="415"/>
                    </w:trPr>
                    <w:tc>
                      <w:tcPr>
                        <w:tcW w:w="9731" w:type="dxa"/>
                        <w:shd w:val="clear" w:color="auto" w:fill="000000"/>
                        <w:tcMar>
                          <w:top w:w="0" w:type="dxa"/>
                          <w:left w:w="0" w:type="dxa"/>
                          <w:bottom w:w="0" w:type="dxa"/>
                          <w:right w:w="0" w:type="dxa"/>
                        </w:tcMar>
                        <w:vAlign w:val="center"/>
                      </w:tcPr>
                      <w:p w14:paraId="6A07F3C8" w14:textId="77777777" w:rsidR="00D85668" w:rsidRDefault="009403A8">
                        <w:pPr>
                          <w:spacing w:after="0" w:line="240" w:lineRule="auto"/>
                          <w:jc w:val="center"/>
                        </w:pPr>
                        <w:r>
                          <w:rPr>
                            <w:rFonts w:ascii="Arial" w:eastAsia="Arial" w:hAnsi="Arial"/>
                            <w:color w:val="FFFFFF"/>
                            <w:sz w:val="32"/>
                          </w:rPr>
                          <w:t>Higher Education Assignment Front Sheet</w:t>
                        </w:r>
                      </w:p>
                    </w:tc>
                  </w:tr>
                </w:tbl>
                <w:p w14:paraId="42A40192" w14:textId="77777777" w:rsidR="00D85668" w:rsidRDefault="00D85668">
                  <w:pPr>
                    <w:spacing w:after="0" w:line="240" w:lineRule="auto"/>
                  </w:pPr>
                </w:p>
              </w:tc>
            </w:tr>
            <w:tr w:rsidR="00716D58" w14:paraId="7A15E9FC" w14:textId="77777777" w:rsidTr="5D1A561A">
              <w:trPr>
                <w:trHeight w:val="286"/>
              </w:trPr>
              <w:tc>
                <w:tcPr>
                  <w:tcW w:w="4618" w:type="dxa"/>
                  <w:gridSpan w:val="2"/>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6E410FD5" w14:textId="77777777" w:rsidR="00D85668" w:rsidRDefault="009403A8">
                  <w:pPr>
                    <w:spacing w:after="0" w:line="240" w:lineRule="auto"/>
                    <w:jc w:val="center"/>
                  </w:pPr>
                  <w:r>
                    <w:rPr>
                      <w:rFonts w:ascii="Arial" w:eastAsia="Arial" w:hAnsi="Arial"/>
                      <w:color w:val="000000"/>
                    </w:rPr>
                    <w:t>Curriculum Area</w:t>
                  </w:r>
                </w:p>
              </w:tc>
              <w:tc>
                <w:tcPr>
                  <w:tcW w:w="5191" w:type="dxa"/>
                  <w:gridSpan w:val="2"/>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6D92C1EA" w14:textId="77777777" w:rsidR="00D85668" w:rsidRDefault="009403A8">
                  <w:pPr>
                    <w:spacing w:after="0" w:line="240" w:lineRule="auto"/>
                    <w:jc w:val="center"/>
                  </w:pPr>
                  <w:r>
                    <w:rPr>
                      <w:rFonts w:ascii="Arial" w:eastAsia="Arial" w:hAnsi="Arial"/>
                      <w:color w:val="000000"/>
                    </w:rPr>
                    <w:t>Awarding Body</w:t>
                  </w:r>
                </w:p>
              </w:tc>
            </w:tr>
            <w:tr w:rsidR="00716D58" w14:paraId="0AE19EED" w14:textId="77777777" w:rsidTr="5D1A561A">
              <w:tc>
                <w:tcPr>
                  <w:tcW w:w="4618" w:type="dxa"/>
                  <w:gridSpan w:val="2"/>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35BE5CFD" w14:textId="2F96A998" w:rsidR="00D85668" w:rsidRDefault="009403A8">
                  <w:pPr>
                    <w:spacing w:after="0" w:line="240" w:lineRule="auto"/>
                    <w:jc w:val="center"/>
                  </w:pPr>
                  <w:r>
                    <w:rPr>
                      <w:rFonts w:ascii="Arial" w:eastAsia="Arial" w:hAnsi="Arial"/>
                      <w:color w:val="000000"/>
                    </w:rPr>
                    <w:t xml:space="preserve">  Digital &amp; Creative Innovation - B</w:t>
                  </w:r>
                  <w:r w:rsidR="00EB229F">
                    <w:rPr>
                      <w:rFonts w:ascii="Arial" w:eastAsia="Arial" w:hAnsi="Arial"/>
                      <w:color w:val="000000"/>
                    </w:rPr>
                    <w:t>SoC</w:t>
                  </w:r>
                </w:p>
              </w:tc>
              <w:tc>
                <w:tcPr>
                  <w:tcW w:w="5191" w:type="dxa"/>
                  <w:gridSpan w:val="2"/>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61C15A88" w14:textId="77777777" w:rsidR="00D85668" w:rsidRDefault="009403A8">
                  <w:pPr>
                    <w:spacing w:after="0" w:line="240" w:lineRule="auto"/>
                    <w:jc w:val="center"/>
                  </w:pPr>
                  <w:r>
                    <w:rPr>
                      <w:rFonts w:ascii="Arial" w:eastAsia="Arial" w:hAnsi="Arial"/>
                      <w:color w:val="000000"/>
                    </w:rPr>
                    <w:t>Lancaster University</w:t>
                  </w:r>
                </w:p>
              </w:tc>
            </w:tr>
            <w:tr w:rsidR="00716D58" w14:paraId="7D76DF61" w14:textId="77777777" w:rsidTr="5D1A561A">
              <w:trPr>
                <w:trHeight w:val="7"/>
              </w:trPr>
              <w:tc>
                <w:tcPr>
                  <w:tcW w:w="9809" w:type="dxa"/>
                  <w:gridSpan w:val="4"/>
                  <w:tcBorders>
                    <w:top w:val="single" w:sz="15" w:space="0" w:color="000000" w:themeColor="text1"/>
                    <w:left w:val="nil"/>
                    <w:bottom w:val="single" w:sz="7" w:space="0" w:color="000000" w:themeColor="text1"/>
                    <w:right w:val="nil"/>
                  </w:tcBorders>
                  <w:shd w:val="clear" w:color="auto" w:fill="FFFFFF" w:themeFill="background1"/>
                  <w:tcMar>
                    <w:top w:w="39" w:type="dxa"/>
                    <w:left w:w="39" w:type="dxa"/>
                    <w:bottom w:w="39" w:type="dxa"/>
                    <w:right w:w="39" w:type="dxa"/>
                  </w:tcMar>
                  <w:vAlign w:val="center"/>
                </w:tcPr>
                <w:p w14:paraId="0C9A952F" w14:textId="77777777" w:rsidR="00D85668" w:rsidRDefault="00D85668">
                  <w:pPr>
                    <w:spacing w:after="0" w:line="240" w:lineRule="auto"/>
                    <w:rPr>
                      <w:sz w:val="0"/>
                    </w:rPr>
                  </w:pPr>
                </w:p>
              </w:tc>
            </w:tr>
            <w:tr w:rsidR="00716D58" w14:paraId="282CB89D" w14:textId="77777777" w:rsidTr="5D1A561A">
              <w:trPr>
                <w:trHeight w:val="262"/>
              </w:trPr>
              <w:tc>
                <w:tcPr>
                  <w:tcW w:w="9809" w:type="dxa"/>
                  <w:gridSpan w:val="4"/>
                  <w:tcBorders>
                    <w:top w:val="single" w:sz="15" w:space="0" w:color="000000" w:themeColor="text1"/>
                    <w:left w:val="single" w:sz="7" w:space="0" w:color="000000" w:themeColor="text1"/>
                    <w:bottom w:val="nil"/>
                    <w:right w:val="single" w:sz="7" w:space="0" w:color="000000" w:themeColor="text1"/>
                  </w:tcBorders>
                  <w:shd w:val="clear" w:color="auto" w:fill="D3D3D3"/>
                  <w:tcMar>
                    <w:top w:w="39" w:type="dxa"/>
                    <w:left w:w="39" w:type="dxa"/>
                    <w:bottom w:w="39" w:type="dxa"/>
                    <w:right w:w="39" w:type="dxa"/>
                  </w:tcMar>
                  <w:vAlign w:val="center"/>
                </w:tcPr>
                <w:p w14:paraId="54648492" w14:textId="77777777" w:rsidR="00D85668" w:rsidRDefault="009403A8">
                  <w:pPr>
                    <w:spacing w:after="0" w:line="240" w:lineRule="auto"/>
                  </w:pPr>
                  <w:r>
                    <w:rPr>
                      <w:rFonts w:ascii="Arial" w:eastAsia="Arial" w:hAnsi="Arial"/>
                      <w:b/>
                      <w:color w:val="000000"/>
                    </w:rPr>
                    <w:t xml:space="preserve"> Assessment Details</w:t>
                  </w:r>
                </w:p>
              </w:tc>
            </w:tr>
            <w:tr w:rsidR="00165F8A" w14:paraId="5A56A0DE"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1055"/>
                  </w:tblGrid>
                  <w:tr w:rsidR="00D85668" w14:paraId="33BF44E0" w14:textId="77777777">
                    <w:trPr>
                      <w:trHeight w:hRule="exact" w:val="260"/>
                    </w:trPr>
                    <w:tc>
                      <w:tcPr>
                        <w:tcW w:w="1055" w:type="dxa"/>
                        <w:shd w:val="clear" w:color="auto" w:fill="D3D3D3"/>
                        <w:tcMar>
                          <w:top w:w="0" w:type="dxa"/>
                          <w:left w:w="0" w:type="dxa"/>
                          <w:bottom w:w="0" w:type="dxa"/>
                          <w:right w:w="0" w:type="dxa"/>
                        </w:tcMar>
                        <w:vAlign w:val="center"/>
                      </w:tcPr>
                      <w:p w14:paraId="56B3332E" w14:textId="77777777" w:rsidR="00D85668" w:rsidRDefault="009403A8">
                        <w:pPr>
                          <w:spacing w:after="0" w:line="240" w:lineRule="auto"/>
                          <w:jc w:val="right"/>
                        </w:pPr>
                        <w:r>
                          <w:rPr>
                            <w:rFonts w:ascii="Arial" w:eastAsia="Arial" w:hAnsi="Arial"/>
                            <w:color w:val="000000"/>
                          </w:rPr>
                          <w:t>No</w:t>
                        </w:r>
                      </w:p>
                    </w:tc>
                  </w:tr>
                </w:tbl>
                <w:p w14:paraId="4BC2250F" w14:textId="77777777" w:rsidR="00D85668" w:rsidRDefault="00D85668">
                  <w:pPr>
                    <w:spacing w:after="0" w:line="240" w:lineRule="auto"/>
                  </w:pPr>
                </w:p>
              </w:tc>
              <w:tc>
                <w:tcPr>
                  <w:tcW w:w="3483"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72148890" w14:textId="58BB9FB3" w:rsidR="00D85668" w:rsidRDefault="009403A8">
                  <w:pPr>
                    <w:spacing w:after="0" w:line="240" w:lineRule="auto"/>
                  </w:pPr>
                  <w:r>
                    <w:rPr>
                      <w:rFonts w:ascii="Arial" w:eastAsia="Arial" w:hAnsi="Arial"/>
                      <w:color w:val="000000"/>
                    </w:rPr>
                    <w:t xml:space="preserve"> </w:t>
                  </w:r>
                  <w:r w:rsidR="00A9798C">
                    <w:rPr>
                      <w:rFonts w:ascii="Arial" w:eastAsia="Arial" w:hAnsi="Arial"/>
                      <w:color w:val="000000"/>
                    </w:rPr>
                    <w:t>2</w:t>
                  </w:r>
                  <w:r>
                    <w:rPr>
                      <w:rFonts w:ascii="Arial" w:eastAsia="Arial" w:hAnsi="Arial"/>
                      <w:color w:val="000000"/>
                    </w:rPr>
                    <w:t xml:space="preserve"> of 2</w:t>
                  </w:r>
                </w:p>
              </w:tc>
              <w:tc>
                <w:tcPr>
                  <w:tcW w:w="1678"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1598"/>
                  </w:tblGrid>
                  <w:tr w:rsidR="00D85668" w14:paraId="48F03F91" w14:textId="77777777">
                    <w:trPr>
                      <w:trHeight w:hRule="exact" w:val="260"/>
                    </w:trPr>
                    <w:tc>
                      <w:tcPr>
                        <w:tcW w:w="1598" w:type="dxa"/>
                        <w:shd w:val="clear" w:color="auto" w:fill="D3D3D3"/>
                        <w:tcMar>
                          <w:top w:w="0" w:type="dxa"/>
                          <w:left w:w="0" w:type="dxa"/>
                          <w:bottom w:w="0" w:type="dxa"/>
                          <w:right w:w="0" w:type="dxa"/>
                        </w:tcMar>
                        <w:vAlign w:val="center"/>
                      </w:tcPr>
                      <w:p w14:paraId="18C7ED88" w14:textId="77777777" w:rsidR="00D85668" w:rsidRDefault="009403A8">
                        <w:pPr>
                          <w:spacing w:after="0" w:line="240" w:lineRule="auto"/>
                          <w:jc w:val="right"/>
                        </w:pPr>
                        <w:r>
                          <w:rPr>
                            <w:rFonts w:ascii="Arial" w:eastAsia="Arial" w:hAnsi="Arial"/>
                            <w:color w:val="000000"/>
                          </w:rPr>
                          <w:t xml:space="preserve"> Type</w:t>
                        </w:r>
                      </w:p>
                    </w:tc>
                  </w:tr>
                </w:tbl>
                <w:p w14:paraId="43C36A41" w14:textId="77777777" w:rsidR="00D85668" w:rsidRDefault="00D85668">
                  <w:pPr>
                    <w:spacing w:after="0" w:line="240" w:lineRule="auto"/>
                  </w:pPr>
                </w:p>
              </w:tc>
              <w:tc>
                <w:tcPr>
                  <w:tcW w:w="3513"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3AD00B84" w14:textId="07C167AA" w:rsidR="00D85668" w:rsidRDefault="009403A8">
                  <w:pPr>
                    <w:spacing w:after="0" w:line="240" w:lineRule="auto"/>
                  </w:pPr>
                  <w:r>
                    <w:rPr>
                      <w:rFonts w:ascii="Arial" w:eastAsia="Arial" w:hAnsi="Arial"/>
                      <w:color w:val="000000"/>
                    </w:rPr>
                    <w:t xml:space="preserve"> </w:t>
                  </w:r>
                  <w:r w:rsidR="00165F8A">
                    <w:rPr>
                      <w:rFonts w:ascii="Arial" w:eastAsia="Arial" w:hAnsi="Arial"/>
                      <w:color w:val="000000"/>
                    </w:rPr>
                    <w:t>Practical</w:t>
                  </w:r>
                  <w:r>
                    <w:rPr>
                      <w:rFonts w:ascii="Arial" w:eastAsia="Arial" w:hAnsi="Arial"/>
                      <w:color w:val="000000"/>
                    </w:rPr>
                    <w:t xml:space="preserve"> - Letter Grade</w:t>
                  </w:r>
                </w:p>
              </w:tc>
            </w:tr>
            <w:tr w:rsidR="00165F8A" w14:paraId="59D2B30C"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1055"/>
                  </w:tblGrid>
                  <w:tr w:rsidR="00D85668" w14:paraId="154A1527" w14:textId="77777777">
                    <w:trPr>
                      <w:trHeight w:hRule="exact" w:val="280"/>
                    </w:trPr>
                    <w:tc>
                      <w:tcPr>
                        <w:tcW w:w="1055" w:type="dxa"/>
                        <w:shd w:val="clear" w:color="auto" w:fill="D3D3D3"/>
                        <w:tcMar>
                          <w:top w:w="0" w:type="dxa"/>
                          <w:left w:w="0" w:type="dxa"/>
                          <w:bottom w:w="0" w:type="dxa"/>
                          <w:right w:w="0" w:type="dxa"/>
                        </w:tcMar>
                        <w:vAlign w:val="center"/>
                      </w:tcPr>
                      <w:p w14:paraId="48663D4A" w14:textId="77777777" w:rsidR="00D85668" w:rsidRDefault="009403A8">
                        <w:pPr>
                          <w:spacing w:after="0" w:line="240" w:lineRule="auto"/>
                          <w:jc w:val="right"/>
                        </w:pPr>
                        <w:r>
                          <w:rPr>
                            <w:rFonts w:ascii="Arial" w:eastAsia="Arial" w:hAnsi="Arial"/>
                            <w:color w:val="000000"/>
                          </w:rPr>
                          <w:t>Word count</w:t>
                        </w:r>
                      </w:p>
                    </w:tc>
                  </w:tr>
                </w:tbl>
                <w:p w14:paraId="561A47C4" w14:textId="77777777" w:rsidR="00D85668" w:rsidRDefault="00D85668">
                  <w:pPr>
                    <w:spacing w:after="0" w:line="240" w:lineRule="auto"/>
                  </w:pPr>
                </w:p>
              </w:tc>
              <w:tc>
                <w:tcPr>
                  <w:tcW w:w="3483"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054"/>
                    <w:gridCol w:w="1725"/>
                  </w:tblGrid>
                  <w:tr w:rsidR="00D85668" w14:paraId="6A2111E3" w14:textId="77777777">
                    <w:tc>
                      <w:tcPr>
                        <w:tcW w:w="1220"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1054"/>
                        </w:tblGrid>
                        <w:tr w:rsidR="00D85668" w14:paraId="3B0427D8" w14:textId="77777777">
                          <w:trPr>
                            <w:trHeight w:val="282"/>
                          </w:trPr>
                          <w:tc>
                            <w:tcPr>
                              <w:tcW w:w="1220" w:type="dxa"/>
                              <w:tcBorders>
                                <w:top w:val="nil"/>
                                <w:left w:val="nil"/>
                                <w:bottom w:val="nil"/>
                                <w:right w:val="nil"/>
                              </w:tcBorders>
                              <w:tcMar>
                                <w:top w:w="39" w:type="dxa"/>
                                <w:left w:w="39" w:type="dxa"/>
                                <w:bottom w:w="39" w:type="dxa"/>
                                <w:right w:w="39" w:type="dxa"/>
                              </w:tcMar>
                              <w:vAlign w:val="center"/>
                            </w:tcPr>
                            <w:p w14:paraId="494018CC" w14:textId="63B9983A" w:rsidR="00D85668" w:rsidRDefault="00165F8A">
                              <w:pPr>
                                <w:spacing w:after="0" w:line="240" w:lineRule="auto"/>
                              </w:pPr>
                              <w:r>
                                <w:rPr>
                                  <w:rFonts w:ascii="Arial" w:eastAsia="Arial" w:hAnsi="Arial"/>
                                  <w:color w:val="000000"/>
                                </w:rPr>
                                <w:t>2</w:t>
                              </w:r>
                              <w:r w:rsidR="009403A8">
                                <w:rPr>
                                  <w:rFonts w:ascii="Arial" w:eastAsia="Arial" w:hAnsi="Arial"/>
                                  <w:color w:val="000000"/>
                                </w:rPr>
                                <w:t>500</w:t>
                              </w:r>
                            </w:p>
                          </w:tc>
                        </w:tr>
                      </w:tbl>
                      <w:p w14:paraId="29796C3A" w14:textId="77777777" w:rsidR="00D85668" w:rsidRDefault="00D85668">
                        <w:pPr>
                          <w:spacing w:after="0" w:line="240" w:lineRule="auto"/>
                        </w:pPr>
                      </w:p>
                    </w:tc>
                    <w:tc>
                      <w:tcPr>
                        <w:tcW w:w="2262" w:type="dxa"/>
                      </w:tcPr>
                      <w:p w14:paraId="3239AFFC" w14:textId="77777777" w:rsidR="00D85668" w:rsidRDefault="00D85668">
                        <w:pPr>
                          <w:pStyle w:val="EmptyCellLayoutStyle"/>
                          <w:spacing w:after="0" w:line="240" w:lineRule="auto"/>
                        </w:pPr>
                      </w:p>
                    </w:tc>
                  </w:tr>
                </w:tbl>
                <w:p w14:paraId="11B82C47" w14:textId="77777777" w:rsidR="00D85668" w:rsidRDefault="00D85668">
                  <w:pPr>
                    <w:spacing w:after="0" w:line="240" w:lineRule="auto"/>
                  </w:pPr>
                </w:p>
              </w:tc>
              <w:tc>
                <w:tcPr>
                  <w:tcW w:w="1678"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1598"/>
                  </w:tblGrid>
                  <w:tr w:rsidR="00D85668" w14:paraId="1DE60303" w14:textId="77777777">
                    <w:trPr>
                      <w:trHeight w:hRule="exact" w:val="280"/>
                    </w:trPr>
                    <w:tc>
                      <w:tcPr>
                        <w:tcW w:w="1598" w:type="dxa"/>
                        <w:shd w:val="clear" w:color="auto" w:fill="D3D3D3"/>
                        <w:tcMar>
                          <w:top w:w="0" w:type="dxa"/>
                          <w:left w:w="0" w:type="dxa"/>
                          <w:bottom w:w="0" w:type="dxa"/>
                          <w:right w:w="0" w:type="dxa"/>
                        </w:tcMar>
                        <w:vAlign w:val="center"/>
                      </w:tcPr>
                      <w:p w14:paraId="6187481A" w14:textId="77777777" w:rsidR="00D85668" w:rsidRDefault="009403A8">
                        <w:pPr>
                          <w:spacing w:after="0" w:line="240" w:lineRule="auto"/>
                          <w:jc w:val="right"/>
                        </w:pPr>
                        <w:r>
                          <w:rPr>
                            <w:rFonts w:ascii="Arial" w:eastAsia="Arial" w:hAnsi="Arial"/>
                            <w:color w:val="000000"/>
                          </w:rPr>
                          <w:t>Weighting</w:t>
                        </w:r>
                      </w:p>
                    </w:tc>
                  </w:tr>
                </w:tbl>
                <w:p w14:paraId="1C0E3D58" w14:textId="77777777" w:rsidR="00D85668" w:rsidRDefault="00D85668">
                  <w:pPr>
                    <w:spacing w:after="0" w:line="240" w:lineRule="auto"/>
                  </w:pPr>
                </w:p>
              </w:tc>
              <w:tc>
                <w:tcPr>
                  <w:tcW w:w="3513"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695415BC" w14:textId="2DCF5DF1" w:rsidR="00D85668" w:rsidRDefault="009403A8">
                  <w:pPr>
                    <w:spacing w:after="0" w:line="240" w:lineRule="auto"/>
                  </w:pPr>
                  <w:r>
                    <w:rPr>
                      <w:rFonts w:ascii="Calibri" w:eastAsia="Calibri" w:hAnsi="Calibri"/>
                      <w:color w:val="000000"/>
                    </w:rPr>
                    <w:t xml:space="preserve"> </w:t>
                  </w:r>
                  <w:r w:rsidR="00A9798C" w:rsidRPr="00165F8A">
                    <w:rPr>
                      <w:rFonts w:ascii="Arial" w:eastAsia="Calibri" w:hAnsi="Arial" w:cs="Arial"/>
                      <w:color w:val="000000"/>
                    </w:rPr>
                    <w:t>6</w:t>
                  </w:r>
                  <w:r>
                    <w:rPr>
                      <w:rFonts w:ascii="Arial" w:eastAsia="Arial" w:hAnsi="Arial"/>
                      <w:color w:val="000000"/>
                    </w:rPr>
                    <w:t>0%</w:t>
                  </w:r>
                </w:p>
              </w:tc>
            </w:tr>
            <w:tr w:rsidR="00716D58" w14:paraId="798C454C" w14:textId="77777777" w:rsidTr="5D1A561A">
              <w:trPr>
                <w:trHeight w:val="7"/>
              </w:trPr>
              <w:tc>
                <w:tcPr>
                  <w:tcW w:w="9809" w:type="dxa"/>
                  <w:gridSpan w:val="4"/>
                  <w:tcBorders>
                    <w:top w:val="single" w:sz="15" w:space="0" w:color="000000" w:themeColor="text1"/>
                    <w:left w:val="nil"/>
                    <w:bottom w:val="nil"/>
                    <w:right w:val="nil"/>
                  </w:tcBorders>
                  <w:shd w:val="clear" w:color="auto" w:fill="FFFFFF" w:themeFill="background1"/>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9731"/>
                  </w:tblGrid>
                  <w:tr w:rsidR="00D85668" w14:paraId="417762F8" w14:textId="77777777">
                    <w:trPr>
                      <w:trHeight w:hRule="exact" w:val="5"/>
                    </w:trPr>
                    <w:tc>
                      <w:tcPr>
                        <w:tcW w:w="9731" w:type="dxa"/>
                        <w:shd w:val="clear" w:color="auto" w:fill="FFFFFF"/>
                        <w:tcMar>
                          <w:top w:w="0" w:type="dxa"/>
                          <w:left w:w="0" w:type="dxa"/>
                          <w:bottom w:w="0" w:type="dxa"/>
                          <w:right w:w="0" w:type="dxa"/>
                        </w:tcMar>
                        <w:vAlign w:val="center"/>
                      </w:tcPr>
                      <w:p w14:paraId="032BC6D4" w14:textId="77777777" w:rsidR="00D85668" w:rsidRDefault="00D85668">
                        <w:pPr>
                          <w:spacing w:after="0" w:line="240" w:lineRule="auto"/>
                          <w:rPr>
                            <w:sz w:val="0"/>
                          </w:rPr>
                        </w:pPr>
                      </w:p>
                    </w:tc>
                  </w:tr>
                </w:tbl>
                <w:p w14:paraId="1C1CA787" w14:textId="77777777" w:rsidR="00D85668" w:rsidRDefault="00D85668">
                  <w:pPr>
                    <w:spacing w:after="0" w:line="240" w:lineRule="auto"/>
                  </w:pPr>
                </w:p>
              </w:tc>
            </w:tr>
            <w:tr w:rsidR="00716D58" w14:paraId="73345968" w14:textId="77777777" w:rsidTr="5D1A561A">
              <w:trPr>
                <w:trHeight w:val="262"/>
              </w:trPr>
              <w:tc>
                <w:tcPr>
                  <w:tcW w:w="9809" w:type="dxa"/>
                  <w:gridSpan w:val="4"/>
                  <w:tcBorders>
                    <w:top w:val="single" w:sz="15" w:space="0" w:color="000000" w:themeColor="text1"/>
                    <w:left w:val="single" w:sz="7" w:space="0" w:color="000000" w:themeColor="text1"/>
                    <w:bottom w:val="nil"/>
                    <w:right w:val="single" w:sz="7" w:space="0" w:color="000000" w:themeColor="text1"/>
                  </w:tcBorders>
                  <w:shd w:val="clear" w:color="auto" w:fill="C0C0C0"/>
                  <w:tcMar>
                    <w:top w:w="39" w:type="dxa"/>
                    <w:left w:w="39" w:type="dxa"/>
                    <w:bottom w:w="39" w:type="dxa"/>
                    <w:right w:w="39" w:type="dxa"/>
                  </w:tcMar>
                  <w:vAlign w:val="center"/>
                </w:tcPr>
                <w:p w14:paraId="154B6994" w14:textId="77777777" w:rsidR="00D85668" w:rsidRDefault="009403A8">
                  <w:pPr>
                    <w:spacing w:after="0" w:line="240" w:lineRule="auto"/>
                  </w:pPr>
                  <w:r>
                    <w:rPr>
                      <w:rFonts w:ascii="Arial" w:eastAsia="Arial" w:hAnsi="Arial"/>
                      <w:b/>
                      <w:color w:val="000000"/>
                    </w:rPr>
                    <w:t xml:space="preserve"> Module and Programme Details</w:t>
                  </w:r>
                </w:p>
              </w:tc>
            </w:tr>
            <w:tr w:rsidR="00716D58" w14:paraId="0A2BF311" w14:textId="77777777" w:rsidTr="5D1A561A">
              <w:trPr>
                <w:trHeight w:val="262"/>
              </w:trPr>
              <w:tc>
                <w:tcPr>
                  <w:tcW w:w="1135" w:type="dxa"/>
                  <w:tcBorders>
                    <w:top w:val="single" w:sz="7" w:space="0" w:color="000000" w:themeColor="text1"/>
                    <w:left w:val="single" w:sz="7" w:space="0" w:color="000000" w:themeColor="text1"/>
                    <w:bottom w:val="nil"/>
                    <w:right w:val="single" w:sz="7" w:space="0" w:color="000000" w:themeColor="text1"/>
                  </w:tcBorders>
                  <w:shd w:val="clear" w:color="auto" w:fill="C0C0C0"/>
                  <w:tcMar>
                    <w:top w:w="39" w:type="dxa"/>
                    <w:left w:w="39" w:type="dxa"/>
                    <w:bottom w:w="39" w:type="dxa"/>
                    <w:right w:w="39" w:type="dxa"/>
                  </w:tcMar>
                  <w:vAlign w:val="center"/>
                </w:tcPr>
                <w:p w14:paraId="3A56EBE2" w14:textId="77777777" w:rsidR="00D85668" w:rsidRDefault="009403A8">
                  <w:pPr>
                    <w:spacing w:after="0" w:line="240" w:lineRule="auto"/>
                    <w:jc w:val="right"/>
                  </w:pPr>
                  <w:r>
                    <w:rPr>
                      <w:rFonts w:ascii="Arial" w:eastAsia="Arial" w:hAnsi="Arial"/>
                      <w:color w:val="000000"/>
                    </w:rPr>
                    <w:t>Title</w:t>
                  </w:r>
                </w:p>
              </w:tc>
              <w:tc>
                <w:tcPr>
                  <w:tcW w:w="8674" w:type="dxa"/>
                  <w:gridSpan w:val="3"/>
                  <w:tcBorders>
                    <w:top w:val="single" w:sz="7" w:space="0" w:color="000000" w:themeColor="text1"/>
                    <w:left w:val="single" w:sz="7" w:space="0" w:color="000000" w:themeColor="text1"/>
                    <w:bottom w:val="nil"/>
                    <w:right w:val="single" w:sz="7" w:space="0" w:color="000000" w:themeColor="text1"/>
                  </w:tcBorders>
                  <w:shd w:val="clear" w:color="auto" w:fill="FFFFFF" w:themeFill="background1"/>
                  <w:tcMar>
                    <w:top w:w="39" w:type="dxa"/>
                    <w:left w:w="39" w:type="dxa"/>
                    <w:bottom w:w="39" w:type="dxa"/>
                    <w:right w:w="39" w:type="dxa"/>
                  </w:tcMar>
                  <w:vAlign w:val="center"/>
                </w:tcPr>
                <w:p w14:paraId="33A415BE" w14:textId="77777777" w:rsidR="00D85668" w:rsidRDefault="009403A8">
                  <w:pPr>
                    <w:spacing w:after="0" w:line="240" w:lineRule="auto"/>
                  </w:pPr>
                  <w:r>
                    <w:rPr>
                      <w:rFonts w:ascii="Arial" w:eastAsia="Arial" w:hAnsi="Arial"/>
                      <w:color w:val="000000"/>
                    </w:rPr>
                    <w:t xml:space="preserve"> Object-Orientated Programming</w:t>
                  </w:r>
                </w:p>
              </w:tc>
            </w:tr>
            <w:tr w:rsidR="00165F8A" w14:paraId="7E960D18" w14:textId="77777777" w:rsidTr="5D1A561A">
              <w:trPr>
                <w:trHeight w:val="262"/>
              </w:trPr>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53188A8C" w14:textId="77777777" w:rsidR="00D85668" w:rsidRDefault="009403A8">
                  <w:pPr>
                    <w:spacing w:after="0" w:line="240" w:lineRule="auto"/>
                    <w:jc w:val="right"/>
                  </w:pPr>
                  <w:r>
                    <w:rPr>
                      <w:rFonts w:ascii="Arial" w:eastAsia="Arial" w:hAnsi="Arial"/>
                      <w:color w:val="000000"/>
                    </w:rPr>
                    <w:t>Credits</w:t>
                  </w:r>
                </w:p>
              </w:tc>
              <w:tc>
                <w:tcPr>
                  <w:tcW w:w="3483"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6F87FF9D" w14:textId="77777777" w:rsidR="00D85668" w:rsidRDefault="009403A8">
                  <w:pPr>
                    <w:spacing w:after="0" w:line="240" w:lineRule="auto"/>
                  </w:pPr>
                  <w:r>
                    <w:rPr>
                      <w:rFonts w:ascii="Arial" w:eastAsia="Arial" w:hAnsi="Arial"/>
                      <w:color w:val="000000"/>
                    </w:rPr>
                    <w:t xml:space="preserve"> 20</w:t>
                  </w:r>
                </w:p>
              </w:tc>
              <w:tc>
                <w:tcPr>
                  <w:tcW w:w="1678"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4F66134F" w14:textId="77777777" w:rsidR="00D85668" w:rsidRDefault="009403A8">
                  <w:pPr>
                    <w:spacing w:after="0" w:line="240" w:lineRule="auto"/>
                    <w:jc w:val="right"/>
                  </w:pPr>
                  <w:r>
                    <w:rPr>
                      <w:rFonts w:ascii="Arial" w:eastAsia="Arial" w:hAnsi="Arial"/>
                      <w:color w:val="000000"/>
                    </w:rPr>
                    <w:t>Stage</w:t>
                  </w:r>
                </w:p>
              </w:tc>
              <w:tc>
                <w:tcPr>
                  <w:tcW w:w="3513"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19FF9F7C" w14:textId="77777777" w:rsidR="00D85668" w:rsidRDefault="009403A8">
                  <w:pPr>
                    <w:spacing w:after="0" w:line="240" w:lineRule="auto"/>
                  </w:pPr>
                  <w:r>
                    <w:rPr>
                      <w:rFonts w:ascii="Arial" w:eastAsia="Arial" w:hAnsi="Arial"/>
                      <w:color w:val="000000"/>
                    </w:rPr>
                    <w:t xml:space="preserve"> Stage 2 Level 5</w:t>
                  </w:r>
                </w:p>
              </w:tc>
            </w:tr>
            <w:tr w:rsidR="00165F8A" w14:paraId="0D7ED54D" w14:textId="77777777" w:rsidTr="5D1A561A">
              <w:trPr>
                <w:trHeight w:val="262"/>
              </w:trPr>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5D8142A2" w14:textId="77777777" w:rsidR="00D85668" w:rsidRDefault="009403A8">
                  <w:pPr>
                    <w:spacing w:after="0" w:line="240" w:lineRule="auto"/>
                    <w:jc w:val="right"/>
                  </w:pPr>
                  <w:r>
                    <w:rPr>
                      <w:rFonts w:ascii="Arial" w:eastAsia="Arial" w:hAnsi="Arial"/>
                      <w:color w:val="000000"/>
                    </w:rPr>
                    <w:t>Code</w:t>
                  </w:r>
                </w:p>
              </w:tc>
              <w:tc>
                <w:tcPr>
                  <w:tcW w:w="3483"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42E636DD" w14:textId="77777777" w:rsidR="00D85668" w:rsidRDefault="009403A8">
                  <w:pPr>
                    <w:spacing w:after="0" w:line="240" w:lineRule="auto"/>
                  </w:pPr>
                  <w:r>
                    <w:rPr>
                      <w:rFonts w:ascii="Arial" w:eastAsia="Arial" w:hAnsi="Arial"/>
                      <w:color w:val="000000"/>
                    </w:rPr>
                    <w:t xml:space="preserve"> IN5MD028</w:t>
                  </w:r>
                </w:p>
              </w:tc>
              <w:tc>
                <w:tcPr>
                  <w:tcW w:w="1678"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14D39959" w14:textId="77777777" w:rsidR="00D85668" w:rsidRDefault="009403A8">
                  <w:pPr>
                    <w:spacing w:after="0" w:line="240" w:lineRule="auto"/>
                    <w:jc w:val="right"/>
                  </w:pPr>
                  <w:r>
                    <w:rPr>
                      <w:rFonts w:ascii="Arial" w:eastAsia="Arial" w:hAnsi="Arial"/>
                      <w:color w:val="000000"/>
                    </w:rPr>
                    <w:t>Occurrence</w:t>
                  </w:r>
                </w:p>
              </w:tc>
              <w:tc>
                <w:tcPr>
                  <w:tcW w:w="3513"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14AEB5BD" w14:textId="77777777" w:rsidR="00D85668" w:rsidRDefault="009403A8">
                  <w:pPr>
                    <w:spacing w:after="0" w:line="240" w:lineRule="auto"/>
                  </w:pPr>
                  <w:r>
                    <w:rPr>
                      <w:rFonts w:ascii="Arial" w:eastAsia="Arial" w:hAnsi="Arial"/>
                      <w:color w:val="000000"/>
                    </w:rPr>
                    <w:t xml:space="preserve"> 24/25</w:t>
                  </w:r>
                </w:p>
              </w:tc>
            </w:tr>
            <w:tr w:rsidR="00716D58" w14:paraId="264169BA" w14:textId="77777777" w:rsidTr="5D1A561A">
              <w:trPr>
                <w:trHeight w:val="261"/>
              </w:trPr>
              <w:tc>
                <w:tcPr>
                  <w:tcW w:w="1135" w:type="dxa"/>
                  <w:tcBorders>
                    <w:top w:val="nil"/>
                    <w:left w:val="single" w:sz="7" w:space="0" w:color="000000" w:themeColor="text1"/>
                    <w:bottom w:val="nil"/>
                    <w:right w:val="single" w:sz="7" w:space="0" w:color="000000" w:themeColor="text1"/>
                  </w:tcBorders>
                  <w:shd w:val="clear" w:color="auto" w:fill="C0C0C0"/>
                  <w:tcMar>
                    <w:top w:w="39" w:type="dxa"/>
                    <w:left w:w="39" w:type="dxa"/>
                    <w:bottom w:w="39" w:type="dxa"/>
                    <w:right w:w="39" w:type="dxa"/>
                  </w:tcMar>
                  <w:vAlign w:val="center"/>
                </w:tcPr>
                <w:p w14:paraId="55C9A2F1" w14:textId="77777777" w:rsidR="00D85668" w:rsidRDefault="009403A8">
                  <w:pPr>
                    <w:spacing w:after="0" w:line="240" w:lineRule="auto"/>
                  </w:pPr>
                  <w:r>
                    <w:rPr>
                      <w:rFonts w:ascii="Arial" w:eastAsia="Arial" w:hAnsi="Arial"/>
                      <w:color w:val="000000"/>
                    </w:rPr>
                    <w:t xml:space="preserve"> </w:t>
                  </w:r>
                </w:p>
              </w:tc>
              <w:tc>
                <w:tcPr>
                  <w:tcW w:w="8674" w:type="dxa"/>
                  <w:gridSpan w:val="3"/>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337CEBB1" w14:textId="77777777" w:rsidR="00D85668" w:rsidRDefault="009403A8">
                  <w:pPr>
                    <w:spacing w:after="0" w:line="240" w:lineRule="auto"/>
                  </w:pPr>
                  <w:r>
                    <w:rPr>
                      <w:rFonts w:ascii="Arial" w:eastAsia="Arial" w:hAnsi="Arial"/>
                      <w:color w:val="000000"/>
                    </w:rPr>
                    <w:t xml:space="preserve"> IN1WD009 23/26 BSc (Hons) Digital and Technology Solutions - Software Engineer</w:t>
                  </w:r>
                </w:p>
              </w:tc>
            </w:tr>
            <w:tr w:rsidR="00716D58" w14:paraId="6F59E75A" w14:textId="77777777" w:rsidTr="5D1A561A">
              <w:trPr>
                <w:trHeight w:val="261"/>
              </w:trPr>
              <w:tc>
                <w:tcPr>
                  <w:tcW w:w="1135" w:type="dxa"/>
                  <w:tcBorders>
                    <w:top w:val="nil"/>
                    <w:left w:val="single" w:sz="7" w:space="0" w:color="000000" w:themeColor="text1"/>
                    <w:bottom w:val="nil"/>
                    <w:right w:val="single" w:sz="7" w:space="0" w:color="000000" w:themeColor="text1"/>
                  </w:tcBorders>
                  <w:shd w:val="clear" w:color="auto" w:fill="C0C0C0"/>
                  <w:tcMar>
                    <w:top w:w="39" w:type="dxa"/>
                    <w:left w:w="39" w:type="dxa"/>
                    <w:bottom w:w="39" w:type="dxa"/>
                    <w:right w:w="39" w:type="dxa"/>
                  </w:tcMar>
                  <w:vAlign w:val="center"/>
                </w:tcPr>
                <w:p w14:paraId="3681C7DB" w14:textId="77777777" w:rsidR="00D85668" w:rsidRDefault="009403A8">
                  <w:pPr>
                    <w:spacing w:after="0" w:line="240" w:lineRule="auto"/>
                  </w:pPr>
                  <w:r>
                    <w:rPr>
                      <w:rFonts w:ascii="Arial" w:eastAsia="Arial" w:hAnsi="Arial"/>
                      <w:color w:val="000000"/>
                    </w:rPr>
                    <w:t xml:space="preserve"> </w:t>
                  </w:r>
                </w:p>
              </w:tc>
              <w:tc>
                <w:tcPr>
                  <w:tcW w:w="8674" w:type="dxa"/>
                  <w:gridSpan w:val="3"/>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2BDCFABF" w14:textId="77777777" w:rsidR="00D85668" w:rsidRDefault="009403A8">
                  <w:pPr>
                    <w:spacing w:after="0" w:line="240" w:lineRule="auto"/>
                  </w:pPr>
                  <w:r>
                    <w:rPr>
                      <w:rFonts w:ascii="Arial" w:eastAsia="Arial" w:hAnsi="Arial"/>
                      <w:color w:val="000000"/>
                    </w:rPr>
                    <w:t xml:space="preserve"> IN1WD009 23/26-FEB BSc (Hons) Digital and Technology Solutions - Software Engineer</w:t>
                  </w:r>
                </w:p>
              </w:tc>
            </w:tr>
            <w:tr w:rsidR="00716D58" w14:paraId="78BF9A02" w14:textId="77777777" w:rsidTr="5D1A561A">
              <w:trPr>
                <w:trHeight w:val="7"/>
              </w:trPr>
              <w:tc>
                <w:tcPr>
                  <w:tcW w:w="9809" w:type="dxa"/>
                  <w:gridSpan w:val="4"/>
                  <w:tcBorders>
                    <w:top w:val="single" w:sz="15" w:space="0" w:color="000000" w:themeColor="text1"/>
                    <w:left w:val="nil"/>
                    <w:bottom w:val="nil"/>
                    <w:right w:val="nil"/>
                  </w:tcBorders>
                  <w:shd w:val="clear" w:color="auto" w:fill="FFFFFF" w:themeFill="background1"/>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9731"/>
                  </w:tblGrid>
                  <w:tr w:rsidR="00D85668" w14:paraId="045E2216" w14:textId="77777777">
                    <w:trPr>
                      <w:trHeight w:hRule="exact" w:val="5"/>
                    </w:trPr>
                    <w:tc>
                      <w:tcPr>
                        <w:tcW w:w="9731" w:type="dxa"/>
                        <w:shd w:val="clear" w:color="auto" w:fill="FFFFFF"/>
                        <w:tcMar>
                          <w:top w:w="0" w:type="dxa"/>
                          <w:left w:w="0" w:type="dxa"/>
                          <w:bottom w:w="0" w:type="dxa"/>
                          <w:right w:w="0" w:type="dxa"/>
                        </w:tcMar>
                        <w:vAlign w:val="center"/>
                      </w:tcPr>
                      <w:p w14:paraId="670D4D5F" w14:textId="77777777" w:rsidR="00D85668" w:rsidRDefault="00D85668">
                        <w:pPr>
                          <w:spacing w:after="0" w:line="240" w:lineRule="auto"/>
                          <w:rPr>
                            <w:sz w:val="0"/>
                          </w:rPr>
                        </w:pPr>
                      </w:p>
                    </w:tc>
                  </w:tr>
                </w:tbl>
                <w:p w14:paraId="2A4E610A" w14:textId="77777777" w:rsidR="00D85668" w:rsidRDefault="00D85668">
                  <w:pPr>
                    <w:spacing w:after="0" w:line="240" w:lineRule="auto"/>
                  </w:pPr>
                </w:p>
              </w:tc>
            </w:tr>
            <w:tr w:rsidR="00716D58" w14:paraId="73C53331" w14:textId="77777777" w:rsidTr="5D1A561A">
              <w:trPr>
                <w:trHeight w:val="262"/>
              </w:trPr>
              <w:tc>
                <w:tcPr>
                  <w:tcW w:w="9809" w:type="dxa"/>
                  <w:gridSpan w:val="4"/>
                  <w:tcBorders>
                    <w:top w:val="single" w:sz="15" w:space="0" w:color="000000" w:themeColor="text1"/>
                    <w:left w:val="single" w:sz="7" w:space="0" w:color="000000" w:themeColor="text1"/>
                    <w:bottom w:val="nil"/>
                    <w:right w:val="single" w:sz="7" w:space="0" w:color="000000" w:themeColor="text1"/>
                  </w:tcBorders>
                  <w:shd w:val="clear" w:color="auto" w:fill="D3D3D3"/>
                  <w:tcMar>
                    <w:top w:w="39" w:type="dxa"/>
                    <w:left w:w="39" w:type="dxa"/>
                    <w:bottom w:w="39" w:type="dxa"/>
                    <w:right w:w="39" w:type="dxa"/>
                  </w:tcMar>
                  <w:vAlign w:val="center"/>
                </w:tcPr>
                <w:p w14:paraId="69842E84" w14:textId="77777777" w:rsidR="00D85668" w:rsidRDefault="009403A8">
                  <w:pPr>
                    <w:spacing w:after="0" w:line="240" w:lineRule="auto"/>
                  </w:pPr>
                  <w:r>
                    <w:rPr>
                      <w:rFonts w:ascii="Arial" w:eastAsia="Arial" w:hAnsi="Arial"/>
                      <w:b/>
                      <w:color w:val="000000"/>
                    </w:rPr>
                    <w:t xml:space="preserve"> Tutor Details</w:t>
                  </w:r>
                </w:p>
              </w:tc>
            </w:tr>
            <w:tr w:rsidR="00165F8A" w14:paraId="4298CFBF"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6F49C2D4" w14:textId="77777777" w:rsidR="00D85668" w:rsidRDefault="009403A8">
                  <w:pPr>
                    <w:spacing w:after="0" w:line="240" w:lineRule="auto"/>
                    <w:jc w:val="right"/>
                  </w:pPr>
                  <w:r>
                    <w:rPr>
                      <w:rFonts w:ascii="Arial" w:eastAsia="Arial" w:hAnsi="Arial"/>
                      <w:color w:val="000000"/>
                    </w:rPr>
                    <w:t>Name</w:t>
                  </w:r>
                </w:p>
              </w:tc>
              <w:tc>
                <w:tcPr>
                  <w:tcW w:w="348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7BC42BBC" w14:textId="2CBEE24F" w:rsidR="00D85668" w:rsidRDefault="009403A8">
                  <w:pPr>
                    <w:spacing w:after="0" w:line="240" w:lineRule="auto"/>
                  </w:pPr>
                  <w:r>
                    <w:rPr>
                      <w:rFonts w:ascii="Arial" w:eastAsia="Arial" w:hAnsi="Arial"/>
                      <w:color w:val="000000"/>
                    </w:rPr>
                    <w:t xml:space="preserve"> </w:t>
                  </w:r>
                  <w:r w:rsidR="0042630B">
                    <w:rPr>
                      <w:rFonts w:ascii="Arial" w:eastAsia="Arial" w:hAnsi="Arial"/>
                      <w:color w:val="000000"/>
                    </w:rPr>
                    <w:t>Jason Walker</w:t>
                  </w:r>
                </w:p>
              </w:tc>
              <w:tc>
                <w:tcPr>
                  <w:tcW w:w="1678"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1598"/>
                  </w:tblGrid>
                  <w:tr w:rsidR="00D85668" w14:paraId="28DDDC38" w14:textId="77777777">
                    <w:trPr>
                      <w:trHeight w:hRule="exact" w:val="260"/>
                    </w:trPr>
                    <w:tc>
                      <w:tcPr>
                        <w:tcW w:w="1598" w:type="dxa"/>
                        <w:shd w:val="clear" w:color="auto" w:fill="D3D3D3"/>
                        <w:tcMar>
                          <w:top w:w="0" w:type="dxa"/>
                          <w:left w:w="0" w:type="dxa"/>
                          <w:bottom w:w="0" w:type="dxa"/>
                          <w:right w:w="0" w:type="dxa"/>
                        </w:tcMar>
                        <w:vAlign w:val="center"/>
                      </w:tcPr>
                      <w:p w14:paraId="2FCEBAB7" w14:textId="77777777" w:rsidR="00D85668" w:rsidRDefault="009403A8">
                        <w:pPr>
                          <w:spacing w:after="0" w:line="240" w:lineRule="auto"/>
                          <w:jc w:val="right"/>
                        </w:pPr>
                        <w:r>
                          <w:rPr>
                            <w:rFonts w:ascii="Arial" w:eastAsia="Arial" w:hAnsi="Arial"/>
                            <w:color w:val="000000"/>
                          </w:rPr>
                          <w:t>Email</w:t>
                        </w:r>
                      </w:p>
                    </w:tc>
                  </w:tr>
                </w:tbl>
                <w:p w14:paraId="62560CBC" w14:textId="77777777" w:rsidR="00D85668" w:rsidRDefault="00D85668">
                  <w:pPr>
                    <w:spacing w:after="0" w:line="240" w:lineRule="auto"/>
                  </w:pPr>
                </w:p>
              </w:tc>
              <w:tc>
                <w:tcPr>
                  <w:tcW w:w="351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1A337193" w14:textId="14176A4A" w:rsidR="00D85668" w:rsidRDefault="009403A8">
                  <w:pPr>
                    <w:spacing w:after="0" w:line="240" w:lineRule="auto"/>
                  </w:pPr>
                  <w:r>
                    <w:rPr>
                      <w:rFonts w:ascii="Arial" w:eastAsia="Arial" w:hAnsi="Arial"/>
                      <w:color w:val="000000"/>
                    </w:rPr>
                    <w:t xml:space="preserve"> </w:t>
                  </w:r>
                  <w:r w:rsidR="00165F8A">
                    <w:rPr>
                      <w:rFonts w:ascii="Arial" w:eastAsia="Arial" w:hAnsi="Arial"/>
                      <w:color w:val="000000"/>
                    </w:rPr>
                    <w:t>jason.walker</w:t>
                  </w:r>
                  <w:r>
                    <w:rPr>
                      <w:rFonts w:ascii="Arial" w:eastAsia="Arial" w:hAnsi="Arial"/>
                      <w:color w:val="000000"/>
                    </w:rPr>
                    <w:t>@blackpool.ac.uk</w:t>
                  </w:r>
                </w:p>
              </w:tc>
            </w:tr>
            <w:tr w:rsidR="00165F8A" w14:paraId="42028143"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7B66A6D4" w14:textId="77777777" w:rsidR="00D85668" w:rsidRDefault="009403A8">
                  <w:pPr>
                    <w:spacing w:after="0" w:line="240" w:lineRule="auto"/>
                    <w:jc w:val="right"/>
                  </w:pPr>
                  <w:r>
                    <w:rPr>
                      <w:rFonts w:ascii="Arial" w:eastAsia="Arial" w:hAnsi="Arial"/>
                      <w:color w:val="000000"/>
                    </w:rPr>
                    <w:t>Room</w:t>
                  </w:r>
                </w:p>
              </w:tc>
              <w:tc>
                <w:tcPr>
                  <w:tcW w:w="348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2C1B080E" w14:textId="45E122AB" w:rsidR="00D85668" w:rsidRDefault="009403A8">
                  <w:pPr>
                    <w:spacing w:after="0" w:line="240" w:lineRule="auto"/>
                  </w:pPr>
                  <w:r>
                    <w:rPr>
                      <w:rFonts w:ascii="Arial" w:eastAsia="Arial" w:hAnsi="Arial"/>
                      <w:color w:val="000000"/>
                    </w:rPr>
                    <w:t xml:space="preserve"> </w:t>
                  </w:r>
                  <w:r w:rsidR="0042630B">
                    <w:rPr>
                      <w:rFonts w:ascii="Arial" w:eastAsia="Arial" w:hAnsi="Arial"/>
                      <w:color w:val="000000"/>
                    </w:rPr>
                    <w:t>SB052a</w:t>
                  </w:r>
                </w:p>
              </w:tc>
              <w:tc>
                <w:tcPr>
                  <w:tcW w:w="1678"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2410D070" w14:textId="77777777" w:rsidR="00D85668" w:rsidRDefault="009403A8">
                  <w:pPr>
                    <w:spacing w:after="0" w:line="240" w:lineRule="auto"/>
                    <w:jc w:val="right"/>
                  </w:pPr>
                  <w:r>
                    <w:rPr>
                      <w:rFonts w:ascii="Arial" w:eastAsia="Arial" w:hAnsi="Arial"/>
                      <w:color w:val="000000"/>
                    </w:rPr>
                    <w:t>Tel</w:t>
                  </w:r>
                </w:p>
              </w:tc>
              <w:tc>
                <w:tcPr>
                  <w:tcW w:w="351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341919E0" w14:textId="0467F7C5" w:rsidR="00D85668" w:rsidRDefault="009403A8">
                  <w:pPr>
                    <w:spacing w:after="0" w:line="240" w:lineRule="auto"/>
                  </w:pPr>
                  <w:r>
                    <w:rPr>
                      <w:rFonts w:ascii="Arial" w:eastAsia="Arial" w:hAnsi="Arial"/>
                      <w:color w:val="000000"/>
                    </w:rPr>
                    <w:t xml:space="preserve">  01253 50 </w:t>
                  </w:r>
                  <w:r w:rsidR="00165F8A">
                    <w:rPr>
                      <w:rFonts w:ascii="Arial" w:eastAsia="Arial" w:hAnsi="Arial"/>
                      <w:color w:val="000000"/>
                    </w:rPr>
                    <w:t>4124</w:t>
                  </w:r>
                </w:p>
              </w:tc>
            </w:tr>
            <w:tr w:rsidR="00716D58" w14:paraId="15B1F737" w14:textId="77777777" w:rsidTr="5D1A561A">
              <w:trPr>
                <w:trHeight w:val="7"/>
              </w:trPr>
              <w:tc>
                <w:tcPr>
                  <w:tcW w:w="9809" w:type="dxa"/>
                  <w:gridSpan w:val="4"/>
                  <w:tcBorders>
                    <w:top w:val="single" w:sz="15" w:space="0" w:color="000000" w:themeColor="text1"/>
                    <w:left w:val="nil"/>
                    <w:bottom w:val="nil"/>
                    <w:right w:val="nil"/>
                  </w:tcBorders>
                  <w:shd w:val="clear" w:color="auto" w:fill="FFFFFF" w:themeFill="background1"/>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9731"/>
                  </w:tblGrid>
                  <w:tr w:rsidR="00D85668" w14:paraId="46569D87" w14:textId="77777777">
                    <w:trPr>
                      <w:trHeight w:hRule="exact" w:val="5"/>
                    </w:trPr>
                    <w:tc>
                      <w:tcPr>
                        <w:tcW w:w="9731" w:type="dxa"/>
                        <w:shd w:val="clear" w:color="auto" w:fill="FFFFFF"/>
                        <w:tcMar>
                          <w:top w:w="0" w:type="dxa"/>
                          <w:left w:w="0" w:type="dxa"/>
                          <w:bottom w:w="0" w:type="dxa"/>
                          <w:right w:w="0" w:type="dxa"/>
                        </w:tcMar>
                        <w:vAlign w:val="center"/>
                      </w:tcPr>
                      <w:p w14:paraId="7525CDD7" w14:textId="77777777" w:rsidR="00D85668" w:rsidRDefault="00D85668">
                        <w:pPr>
                          <w:spacing w:after="0" w:line="240" w:lineRule="auto"/>
                          <w:rPr>
                            <w:sz w:val="0"/>
                          </w:rPr>
                        </w:pPr>
                      </w:p>
                    </w:tc>
                  </w:tr>
                </w:tbl>
                <w:p w14:paraId="03E61798" w14:textId="77777777" w:rsidR="00D85668" w:rsidRDefault="00D85668">
                  <w:pPr>
                    <w:spacing w:after="0" w:line="240" w:lineRule="auto"/>
                  </w:pPr>
                </w:p>
              </w:tc>
            </w:tr>
            <w:tr w:rsidR="00716D58" w14:paraId="77500417" w14:textId="77777777" w:rsidTr="5D1A561A">
              <w:trPr>
                <w:trHeight w:val="262"/>
              </w:trPr>
              <w:tc>
                <w:tcPr>
                  <w:tcW w:w="9809" w:type="dxa"/>
                  <w:gridSpan w:val="4"/>
                  <w:tcBorders>
                    <w:top w:val="single" w:sz="15" w:space="0" w:color="000000" w:themeColor="text1"/>
                    <w:left w:val="single" w:sz="7" w:space="0" w:color="000000" w:themeColor="text1"/>
                    <w:bottom w:val="nil"/>
                    <w:right w:val="single" w:sz="7" w:space="0" w:color="000000" w:themeColor="text1"/>
                  </w:tcBorders>
                  <w:shd w:val="clear" w:color="auto" w:fill="C0C0C0"/>
                  <w:tcMar>
                    <w:top w:w="39" w:type="dxa"/>
                    <w:left w:w="39" w:type="dxa"/>
                    <w:bottom w:w="39" w:type="dxa"/>
                    <w:right w:w="39" w:type="dxa"/>
                  </w:tcMar>
                  <w:vAlign w:val="center"/>
                </w:tcPr>
                <w:p w14:paraId="6765A317" w14:textId="77777777" w:rsidR="00D85668" w:rsidRDefault="009403A8">
                  <w:pPr>
                    <w:spacing w:after="0" w:line="240" w:lineRule="auto"/>
                  </w:pPr>
                  <w:r>
                    <w:rPr>
                      <w:rFonts w:ascii="Arial" w:eastAsia="Arial" w:hAnsi="Arial"/>
                      <w:b/>
                      <w:color w:val="000000"/>
                    </w:rPr>
                    <w:t xml:space="preserve"> Internal Verification</w:t>
                  </w:r>
                </w:p>
              </w:tc>
            </w:tr>
            <w:tr w:rsidR="00165F8A" w14:paraId="19C26D83"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53B9DE04" w14:textId="77777777" w:rsidR="00D85668" w:rsidRDefault="009403A8">
                  <w:pPr>
                    <w:spacing w:after="0" w:line="240" w:lineRule="auto"/>
                    <w:jc w:val="right"/>
                  </w:pPr>
                  <w:r>
                    <w:rPr>
                      <w:rFonts w:ascii="Arial" w:eastAsia="Arial" w:hAnsi="Arial"/>
                      <w:color w:val="000000"/>
                    </w:rPr>
                    <w:t>IV Name</w:t>
                  </w:r>
                </w:p>
              </w:tc>
              <w:tc>
                <w:tcPr>
                  <w:tcW w:w="348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1C871C71" w14:textId="44D0E749" w:rsidR="00D85668" w:rsidRDefault="009403A8">
                  <w:pPr>
                    <w:spacing w:after="0" w:line="240" w:lineRule="auto"/>
                  </w:pPr>
                  <w:r>
                    <w:rPr>
                      <w:rFonts w:ascii="Arial" w:eastAsia="Arial" w:hAnsi="Arial"/>
                      <w:color w:val="000000"/>
                    </w:rPr>
                    <w:t xml:space="preserve"> </w:t>
                  </w:r>
                  <w:r w:rsidR="007D2729">
                    <w:rPr>
                      <w:rFonts w:ascii="Arial" w:eastAsia="Arial" w:hAnsi="Arial"/>
                      <w:color w:val="000000"/>
                    </w:rPr>
                    <w:t>James Dunkerley</w:t>
                  </w:r>
                </w:p>
              </w:tc>
              <w:tc>
                <w:tcPr>
                  <w:tcW w:w="1678"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1598"/>
                  </w:tblGrid>
                  <w:tr w:rsidR="00D85668" w14:paraId="6716272B" w14:textId="77777777">
                    <w:trPr>
                      <w:trHeight w:hRule="exact" w:val="260"/>
                    </w:trPr>
                    <w:tc>
                      <w:tcPr>
                        <w:tcW w:w="1598" w:type="dxa"/>
                        <w:shd w:val="clear" w:color="auto" w:fill="C0C0C0"/>
                        <w:tcMar>
                          <w:top w:w="0" w:type="dxa"/>
                          <w:left w:w="0" w:type="dxa"/>
                          <w:bottom w:w="0" w:type="dxa"/>
                          <w:right w:w="0" w:type="dxa"/>
                        </w:tcMar>
                        <w:vAlign w:val="center"/>
                      </w:tcPr>
                      <w:p w14:paraId="065ADE7D" w14:textId="77777777" w:rsidR="00D85668" w:rsidRDefault="009403A8">
                        <w:pPr>
                          <w:spacing w:after="0" w:line="240" w:lineRule="auto"/>
                          <w:jc w:val="right"/>
                        </w:pPr>
                        <w:r>
                          <w:rPr>
                            <w:rFonts w:ascii="Arial" w:eastAsia="Arial" w:hAnsi="Arial"/>
                            <w:color w:val="000000"/>
                          </w:rPr>
                          <w:t>Peer</w:t>
                        </w:r>
                      </w:p>
                    </w:tc>
                  </w:tr>
                </w:tbl>
                <w:p w14:paraId="57E97A94" w14:textId="77777777" w:rsidR="00D85668" w:rsidRDefault="00D85668">
                  <w:pPr>
                    <w:spacing w:after="0" w:line="240" w:lineRule="auto"/>
                  </w:pPr>
                </w:p>
              </w:tc>
              <w:tc>
                <w:tcPr>
                  <w:tcW w:w="351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3310776D" w14:textId="34C73FF1" w:rsidR="00D85668" w:rsidRDefault="009403A8">
                  <w:pPr>
                    <w:spacing w:after="0" w:line="240" w:lineRule="auto"/>
                  </w:pPr>
                  <w:r>
                    <w:rPr>
                      <w:rFonts w:ascii="Arial" w:eastAsia="Arial" w:hAnsi="Arial"/>
                      <w:color w:val="000000"/>
                    </w:rPr>
                    <w:t xml:space="preserve"> </w:t>
                  </w:r>
                  <w:r w:rsidR="00EF0726">
                    <w:rPr>
                      <w:rFonts w:ascii="Arial" w:eastAsia="Arial" w:hAnsi="Arial"/>
                      <w:color w:val="000000"/>
                    </w:rPr>
                    <w:t>Lee Holroyd</w:t>
                  </w:r>
                </w:p>
              </w:tc>
            </w:tr>
            <w:tr w:rsidR="00165F8A" w14:paraId="23410A50"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52EFF70E" w14:textId="77777777" w:rsidR="00D85668" w:rsidRDefault="009403A8">
                  <w:pPr>
                    <w:spacing w:after="0" w:line="240" w:lineRule="auto"/>
                    <w:jc w:val="right"/>
                  </w:pPr>
                  <w:r>
                    <w:rPr>
                      <w:rFonts w:ascii="Arial" w:eastAsia="Arial" w:hAnsi="Arial"/>
                      <w:color w:val="000000"/>
                    </w:rPr>
                    <w:t>Date</w:t>
                  </w:r>
                </w:p>
              </w:tc>
              <w:tc>
                <w:tcPr>
                  <w:tcW w:w="348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5AE5C454" w14:textId="2A97889A" w:rsidR="00D85668" w:rsidRDefault="009403A8">
                  <w:pPr>
                    <w:spacing w:after="0" w:line="240" w:lineRule="auto"/>
                  </w:pPr>
                  <w:r>
                    <w:rPr>
                      <w:rFonts w:ascii="Arial" w:eastAsia="Arial" w:hAnsi="Arial"/>
                      <w:color w:val="000000"/>
                    </w:rPr>
                    <w:t xml:space="preserve"> </w:t>
                  </w:r>
                  <w:r w:rsidR="007D2729">
                    <w:rPr>
                      <w:rFonts w:ascii="Arial" w:eastAsia="Arial" w:hAnsi="Arial"/>
                      <w:color w:val="000000"/>
                    </w:rPr>
                    <w:t>3</w:t>
                  </w:r>
                  <w:r w:rsidR="007D2729" w:rsidRPr="007D2729">
                    <w:rPr>
                      <w:rFonts w:ascii="Arial" w:eastAsia="Arial" w:hAnsi="Arial"/>
                      <w:color w:val="000000"/>
                      <w:vertAlign w:val="superscript"/>
                    </w:rPr>
                    <w:t>rd</w:t>
                  </w:r>
                  <w:r w:rsidR="007D2729">
                    <w:rPr>
                      <w:rFonts w:ascii="Arial" w:eastAsia="Arial" w:hAnsi="Arial"/>
                      <w:color w:val="000000"/>
                    </w:rPr>
                    <w:t xml:space="preserve"> October 2024</w:t>
                  </w:r>
                </w:p>
              </w:tc>
              <w:tc>
                <w:tcPr>
                  <w:tcW w:w="1678"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1598"/>
                  </w:tblGrid>
                  <w:tr w:rsidR="00D85668" w14:paraId="76A2C243" w14:textId="77777777">
                    <w:trPr>
                      <w:trHeight w:hRule="exact" w:val="260"/>
                    </w:trPr>
                    <w:tc>
                      <w:tcPr>
                        <w:tcW w:w="1598" w:type="dxa"/>
                        <w:shd w:val="clear" w:color="auto" w:fill="C0C0C0"/>
                        <w:tcMar>
                          <w:top w:w="0" w:type="dxa"/>
                          <w:left w:w="0" w:type="dxa"/>
                          <w:bottom w:w="0" w:type="dxa"/>
                          <w:right w:w="0" w:type="dxa"/>
                        </w:tcMar>
                        <w:vAlign w:val="center"/>
                      </w:tcPr>
                      <w:p w14:paraId="3BA9A81A" w14:textId="77777777" w:rsidR="00D85668" w:rsidRDefault="009403A8">
                        <w:pPr>
                          <w:spacing w:after="0" w:line="240" w:lineRule="auto"/>
                          <w:jc w:val="right"/>
                        </w:pPr>
                        <w:r>
                          <w:rPr>
                            <w:rFonts w:ascii="Arial" w:eastAsia="Arial" w:hAnsi="Arial"/>
                            <w:color w:val="000000"/>
                          </w:rPr>
                          <w:t>Date</w:t>
                        </w:r>
                      </w:p>
                    </w:tc>
                  </w:tr>
                </w:tbl>
                <w:p w14:paraId="5D0375DB" w14:textId="77777777" w:rsidR="00D85668" w:rsidRDefault="00D85668">
                  <w:pPr>
                    <w:spacing w:after="0" w:line="240" w:lineRule="auto"/>
                  </w:pPr>
                </w:p>
              </w:tc>
              <w:tc>
                <w:tcPr>
                  <w:tcW w:w="351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68CD3397" w14:textId="62C85E61" w:rsidR="00D85668" w:rsidRDefault="009403A8">
                  <w:pPr>
                    <w:spacing w:after="0" w:line="240" w:lineRule="auto"/>
                  </w:pPr>
                  <w:r>
                    <w:rPr>
                      <w:rFonts w:ascii="Arial" w:eastAsia="Arial" w:hAnsi="Arial"/>
                      <w:color w:val="000000"/>
                    </w:rPr>
                    <w:t xml:space="preserve"> </w:t>
                  </w:r>
                  <w:r w:rsidR="00EF0726">
                    <w:rPr>
                      <w:rFonts w:ascii="Arial" w:eastAsia="Arial" w:hAnsi="Arial"/>
                      <w:color w:val="000000"/>
                    </w:rPr>
                    <w:t>13</w:t>
                  </w:r>
                  <w:r w:rsidR="00EF0726" w:rsidRPr="00EF0726">
                    <w:rPr>
                      <w:rFonts w:ascii="Arial" w:eastAsia="Arial" w:hAnsi="Arial"/>
                      <w:color w:val="000000"/>
                      <w:vertAlign w:val="superscript"/>
                    </w:rPr>
                    <w:t>th</w:t>
                  </w:r>
                  <w:r w:rsidR="00EF0726">
                    <w:rPr>
                      <w:rFonts w:ascii="Arial" w:eastAsia="Arial" w:hAnsi="Arial"/>
                      <w:color w:val="000000"/>
                    </w:rPr>
                    <w:t xml:space="preserve"> Sept 2024</w:t>
                  </w:r>
                </w:p>
              </w:tc>
            </w:tr>
            <w:tr w:rsidR="00716D58" w14:paraId="60D5ED2A" w14:textId="77777777" w:rsidTr="5D1A561A">
              <w:trPr>
                <w:trHeight w:val="7"/>
              </w:trPr>
              <w:tc>
                <w:tcPr>
                  <w:tcW w:w="9809" w:type="dxa"/>
                  <w:gridSpan w:val="4"/>
                  <w:tcBorders>
                    <w:top w:val="single" w:sz="15" w:space="0" w:color="000000" w:themeColor="text1"/>
                    <w:left w:val="nil"/>
                    <w:bottom w:val="nil"/>
                    <w:right w:val="nil"/>
                  </w:tcBorders>
                  <w:shd w:val="clear" w:color="auto" w:fill="FFFFFF" w:themeFill="background1"/>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9731"/>
                  </w:tblGrid>
                  <w:tr w:rsidR="00D85668" w14:paraId="498EDD0F" w14:textId="77777777">
                    <w:trPr>
                      <w:trHeight w:hRule="exact" w:val="5"/>
                    </w:trPr>
                    <w:tc>
                      <w:tcPr>
                        <w:tcW w:w="9731" w:type="dxa"/>
                        <w:shd w:val="clear" w:color="auto" w:fill="FFFFFF"/>
                        <w:tcMar>
                          <w:top w:w="0" w:type="dxa"/>
                          <w:left w:w="0" w:type="dxa"/>
                          <w:bottom w:w="0" w:type="dxa"/>
                          <w:right w:w="0" w:type="dxa"/>
                        </w:tcMar>
                        <w:vAlign w:val="center"/>
                      </w:tcPr>
                      <w:p w14:paraId="11356C77" w14:textId="77777777" w:rsidR="00D85668" w:rsidRDefault="00D85668">
                        <w:pPr>
                          <w:spacing w:after="0" w:line="240" w:lineRule="auto"/>
                          <w:rPr>
                            <w:sz w:val="0"/>
                          </w:rPr>
                        </w:pPr>
                      </w:p>
                    </w:tc>
                  </w:tr>
                </w:tbl>
                <w:p w14:paraId="08C35B66" w14:textId="77777777" w:rsidR="00D85668" w:rsidRDefault="00D85668">
                  <w:pPr>
                    <w:spacing w:after="0" w:line="240" w:lineRule="auto"/>
                  </w:pPr>
                </w:p>
              </w:tc>
            </w:tr>
            <w:tr w:rsidR="00716D58" w14:paraId="06329E72" w14:textId="77777777" w:rsidTr="5D1A561A">
              <w:trPr>
                <w:trHeight w:val="262"/>
              </w:trPr>
              <w:tc>
                <w:tcPr>
                  <w:tcW w:w="9809" w:type="dxa"/>
                  <w:gridSpan w:val="4"/>
                  <w:tcBorders>
                    <w:top w:val="single" w:sz="15" w:space="0" w:color="000000" w:themeColor="text1"/>
                    <w:left w:val="single" w:sz="7" w:space="0" w:color="000000" w:themeColor="text1"/>
                    <w:bottom w:val="nil"/>
                    <w:right w:val="single" w:sz="7" w:space="0" w:color="000000" w:themeColor="text1"/>
                  </w:tcBorders>
                  <w:shd w:val="clear" w:color="auto" w:fill="D3D3D3"/>
                  <w:tcMar>
                    <w:top w:w="39" w:type="dxa"/>
                    <w:left w:w="39" w:type="dxa"/>
                    <w:bottom w:w="39" w:type="dxa"/>
                    <w:right w:w="39" w:type="dxa"/>
                  </w:tcMar>
                  <w:vAlign w:val="center"/>
                </w:tcPr>
                <w:p w14:paraId="09F84033" w14:textId="77777777" w:rsidR="00D85668" w:rsidRDefault="009403A8">
                  <w:pPr>
                    <w:spacing w:after="0" w:line="240" w:lineRule="auto"/>
                  </w:pPr>
                  <w:r>
                    <w:rPr>
                      <w:rFonts w:ascii="Arial" w:eastAsia="Arial" w:hAnsi="Arial"/>
                      <w:b/>
                      <w:color w:val="000000"/>
                    </w:rPr>
                    <w:t>Distribution</w:t>
                  </w:r>
                </w:p>
              </w:tc>
            </w:tr>
            <w:tr w:rsidR="00716D58" w14:paraId="2C10DC32" w14:textId="77777777" w:rsidTr="5D1A561A">
              <w:tc>
                <w:tcPr>
                  <w:tcW w:w="1135" w:type="dxa"/>
                  <w:tcBorders>
                    <w:top w:val="single" w:sz="7" w:space="0" w:color="000000" w:themeColor="text1"/>
                    <w:left w:val="single" w:sz="7" w:space="0" w:color="000000" w:themeColor="text1"/>
                    <w:bottom w:val="single" w:sz="15"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5EF51F87" w14:textId="77777777" w:rsidR="00D85668" w:rsidRDefault="009403A8">
                  <w:pPr>
                    <w:spacing w:after="0" w:line="240" w:lineRule="auto"/>
                    <w:jc w:val="right"/>
                  </w:pPr>
                  <w:r>
                    <w:rPr>
                      <w:rFonts w:ascii="Arial" w:eastAsia="Arial" w:hAnsi="Arial"/>
                      <w:color w:val="000000"/>
                    </w:rPr>
                    <w:t>Date</w:t>
                  </w:r>
                </w:p>
              </w:tc>
              <w:tc>
                <w:tcPr>
                  <w:tcW w:w="8674" w:type="dxa"/>
                  <w:gridSpan w:val="3"/>
                  <w:tcBorders>
                    <w:top w:val="single" w:sz="7" w:space="0" w:color="000000" w:themeColor="text1"/>
                    <w:left w:val="single" w:sz="7" w:space="0" w:color="000000" w:themeColor="text1"/>
                    <w:bottom w:val="single" w:sz="15"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7CC76D02" w14:textId="003DD54B" w:rsidR="00D85668" w:rsidRPr="00BC79E8" w:rsidRDefault="009403A8">
                  <w:pPr>
                    <w:spacing w:after="0" w:line="240" w:lineRule="auto"/>
                  </w:pPr>
                  <w:r>
                    <w:rPr>
                      <w:rFonts w:ascii="Arial" w:eastAsia="Arial" w:hAnsi="Arial"/>
                      <w:color w:val="000000"/>
                    </w:rPr>
                    <w:t xml:space="preserve"> </w:t>
                  </w:r>
                  <w:r w:rsidR="00BC79E8">
                    <w:rPr>
                      <w:rFonts w:ascii="Arial" w:eastAsia="Arial" w:hAnsi="Arial"/>
                      <w:color w:val="000000"/>
                    </w:rPr>
                    <w:t>[</w:t>
                  </w:r>
                  <w:r w:rsidR="00BC79E8" w:rsidRPr="00BC79E8">
                    <w:rPr>
                      <w:rFonts w:ascii="Arial" w:eastAsia="Arial" w:hAnsi="Arial"/>
                      <w:b/>
                      <w:bCs/>
                      <w:color w:val="000000"/>
                    </w:rPr>
                    <w:t>w/c</w:t>
                  </w:r>
                  <w:r w:rsidR="00BC79E8">
                    <w:rPr>
                      <w:rFonts w:ascii="Arial" w:eastAsia="Arial" w:hAnsi="Arial"/>
                      <w:b/>
                      <w:bCs/>
                      <w:color w:val="000000"/>
                    </w:rPr>
                    <w:t xml:space="preserve">] </w:t>
                  </w:r>
                  <w:r w:rsidR="006E7A0E">
                    <w:rPr>
                      <w:rFonts w:ascii="Arial" w:eastAsia="Arial" w:hAnsi="Arial"/>
                      <w:color w:val="000000"/>
                    </w:rPr>
                    <w:t>28</w:t>
                  </w:r>
                  <w:r w:rsidR="00BC79E8" w:rsidRPr="00BC79E8">
                    <w:rPr>
                      <w:rFonts w:ascii="Arial" w:eastAsia="Arial" w:hAnsi="Arial"/>
                      <w:color w:val="000000"/>
                      <w:vertAlign w:val="superscript"/>
                    </w:rPr>
                    <w:t>th</w:t>
                  </w:r>
                  <w:r w:rsidR="00BC79E8">
                    <w:rPr>
                      <w:rFonts w:ascii="Arial" w:eastAsia="Arial" w:hAnsi="Arial"/>
                      <w:color w:val="000000"/>
                    </w:rPr>
                    <w:t xml:space="preserve"> October 2024</w:t>
                  </w:r>
                </w:p>
              </w:tc>
            </w:tr>
            <w:tr w:rsidR="00716D58" w14:paraId="23BE4872" w14:textId="77777777" w:rsidTr="5D1A561A">
              <w:trPr>
                <w:trHeight w:val="7"/>
              </w:trPr>
              <w:tc>
                <w:tcPr>
                  <w:tcW w:w="9809" w:type="dxa"/>
                  <w:gridSpan w:val="4"/>
                  <w:tcBorders>
                    <w:top w:val="single" w:sz="15" w:space="0" w:color="000000" w:themeColor="text1"/>
                    <w:left w:val="nil"/>
                    <w:bottom w:val="single" w:sz="7" w:space="0" w:color="000000" w:themeColor="text1"/>
                    <w:right w:val="nil"/>
                  </w:tcBorders>
                  <w:shd w:val="clear" w:color="auto" w:fill="FFFFFF" w:themeFill="background1"/>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9731"/>
                  </w:tblGrid>
                  <w:tr w:rsidR="00D85668" w14:paraId="24B9BC97" w14:textId="77777777">
                    <w:trPr>
                      <w:trHeight w:hRule="exact" w:val="5"/>
                    </w:trPr>
                    <w:tc>
                      <w:tcPr>
                        <w:tcW w:w="9731" w:type="dxa"/>
                        <w:shd w:val="clear" w:color="auto" w:fill="FFFFFF"/>
                        <w:tcMar>
                          <w:top w:w="0" w:type="dxa"/>
                          <w:left w:w="0" w:type="dxa"/>
                          <w:bottom w:w="0" w:type="dxa"/>
                          <w:right w:w="0" w:type="dxa"/>
                        </w:tcMar>
                        <w:vAlign w:val="center"/>
                      </w:tcPr>
                      <w:p w14:paraId="1DDC3A6A" w14:textId="77777777" w:rsidR="00D85668" w:rsidRDefault="00D85668">
                        <w:pPr>
                          <w:spacing w:after="0" w:line="240" w:lineRule="auto"/>
                          <w:rPr>
                            <w:sz w:val="0"/>
                          </w:rPr>
                        </w:pPr>
                      </w:p>
                    </w:tc>
                  </w:tr>
                </w:tbl>
                <w:p w14:paraId="0484BCA8" w14:textId="77777777" w:rsidR="00D85668" w:rsidRDefault="00D85668">
                  <w:pPr>
                    <w:spacing w:after="0" w:line="240" w:lineRule="auto"/>
                  </w:pPr>
                </w:p>
              </w:tc>
            </w:tr>
            <w:tr w:rsidR="00716D58" w14:paraId="201AC20B" w14:textId="77777777" w:rsidTr="5D1A561A">
              <w:trPr>
                <w:trHeight w:val="262"/>
              </w:trPr>
              <w:tc>
                <w:tcPr>
                  <w:tcW w:w="9809" w:type="dxa"/>
                  <w:gridSpan w:val="4"/>
                  <w:tcBorders>
                    <w:top w:val="single" w:sz="15"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55EE0438" w14:textId="77777777" w:rsidR="00D85668" w:rsidRDefault="009403A8">
                  <w:pPr>
                    <w:spacing w:after="0" w:line="240" w:lineRule="auto"/>
                  </w:pPr>
                  <w:r>
                    <w:rPr>
                      <w:rFonts w:ascii="Arial" w:eastAsia="Arial" w:hAnsi="Arial"/>
                      <w:b/>
                      <w:color w:val="000000"/>
                    </w:rPr>
                    <w:t>Submission and Feedback</w:t>
                  </w:r>
                </w:p>
              </w:tc>
            </w:tr>
            <w:tr w:rsidR="00165F8A" w14:paraId="1D9A8451"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3D92D605" w14:textId="77777777" w:rsidR="00D85668" w:rsidRDefault="009403A8">
                  <w:pPr>
                    <w:spacing w:after="0" w:line="240" w:lineRule="auto"/>
                    <w:jc w:val="right"/>
                  </w:pPr>
                  <w:r>
                    <w:rPr>
                      <w:rFonts w:ascii="Arial" w:eastAsia="Arial" w:hAnsi="Arial"/>
                      <w:color w:val="000000"/>
                    </w:rPr>
                    <w:t>Location</w:t>
                  </w:r>
                </w:p>
              </w:tc>
              <w:tc>
                <w:tcPr>
                  <w:tcW w:w="348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4529563B" w14:textId="77777777" w:rsidR="00D85668" w:rsidRDefault="009403A8">
                  <w:pPr>
                    <w:spacing w:after="0" w:line="240" w:lineRule="auto"/>
                  </w:pPr>
                  <w:r>
                    <w:rPr>
                      <w:rFonts w:ascii="Arial" w:eastAsia="Arial" w:hAnsi="Arial"/>
                      <w:color w:val="000000"/>
                    </w:rPr>
                    <w:t xml:space="preserve"> Canvas upload</w:t>
                  </w:r>
                </w:p>
              </w:tc>
              <w:tc>
                <w:tcPr>
                  <w:tcW w:w="1678"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1598"/>
                  </w:tblGrid>
                  <w:tr w:rsidR="00D85668" w14:paraId="281F8BDC" w14:textId="77777777">
                    <w:trPr>
                      <w:trHeight w:hRule="exact" w:val="260"/>
                    </w:trPr>
                    <w:tc>
                      <w:tcPr>
                        <w:tcW w:w="1598" w:type="dxa"/>
                        <w:shd w:val="clear" w:color="auto" w:fill="C0C0C0"/>
                        <w:tcMar>
                          <w:top w:w="0" w:type="dxa"/>
                          <w:left w:w="0" w:type="dxa"/>
                          <w:bottom w:w="0" w:type="dxa"/>
                          <w:right w:w="0" w:type="dxa"/>
                        </w:tcMar>
                        <w:vAlign w:val="center"/>
                      </w:tcPr>
                      <w:p w14:paraId="5DDDFC29" w14:textId="77777777" w:rsidR="00D85668" w:rsidRDefault="009403A8">
                        <w:pPr>
                          <w:spacing w:after="0" w:line="240" w:lineRule="auto"/>
                          <w:jc w:val="right"/>
                        </w:pPr>
                        <w:r>
                          <w:rPr>
                            <w:rFonts w:ascii="Arial" w:eastAsia="Arial" w:hAnsi="Arial"/>
                            <w:color w:val="000000"/>
                          </w:rPr>
                          <w:t>Feedback W/C</w:t>
                        </w:r>
                      </w:p>
                    </w:tc>
                  </w:tr>
                </w:tbl>
                <w:p w14:paraId="5D453E07" w14:textId="77777777" w:rsidR="00D85668" w:rsidRDefault="00D85668">
                  <w:pPr>
                    <w:spacing w:after="0" w:line="240" w:lineRule="auto"/>
                  </w:pPr>
                </w:p>
              </w:tc>
              <w:tc>
                <w:tcPr>
                  <w:tcW w:w="351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44697AD8" w14:textId="5B48236F" w:rsidR="00D85668" w:rsidRDefault="009403A8">
                  <w:pPr>
                    <w:spacing w:after="0" w:line="240" w:lineRule="auto"/>
                  </w:pPr>
                  <w:r>
                    <w:rPr>
                      <w:rFonts w:ascii="Arial" w:eastAsia="Arial" w:hAnsi="Arial"/>
                      <w:color w:val="000000"/>
                    </w:rPr>
                    <w:t xml:space="preserve"> </w:t>
                  </w:r>
                  <w:r w:rsidR="006E6674">
                    <w:rPr>
                      <w:rFonts w:ascii="Arial" w:eastAsia="Arial" w:hAnsi="Arial"/>
                      <w:color w:val="000000"/>
                    </w:rPr>
                    <w:t>13</w:t>
                  </w:r>
                  <w:r w:rsidR="006E6674" w:rsidRPr="006E6674">
                    <w:rPr>
                      <w:rFonts w:ascii="Arial" w:eastAsia="Arial" w:hAnsi="Arial"/>
                      <w:color w:val="000000"/>
                      <w:vertAlign w:val="superscript"/>
                    </w:rPr>
                    <w:t>th</w:t>
                  </w:r>
                  <w:r w:rsidR="006E6674">
                    <w:rPr>
                      <w:rFonts w:ascii="Arial" w:eastAsia="Arial" w:hAnsi="Arial"/>
                      <w:color w:val="000000"/>
                    </w:rPr>
                    <w:t xml:space="preserve"> January 2025</w:t>
                  </w:r>
                </w:p>
              </w:tc>
            </w:tr>
            <w:tr w:rsidR="00165F8A" w14:paraId="33BD1BA1" w14:textId="77777777" w:rsidTr="5D1A561A">
              <w:trPr>
                <w:trHeight w:val="262"/>
              </w:trPr>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4BD2D4B7" w14:textId="77777777" w:rsidR="00D85668" w:rsidRDefault="009403A8">
                  <w:pPr>
                    <w:spacing w:after="0" w:line="240" w:lineRule="auto"/>
                    <w:jc w:val="right"/>
                  </w:pPr>
                  <w:r>
                    <w:rPr>
                      <w:rFonts w:ascii="Arial" w:eastAsia="Arial" w:hAnsi="Arial"/>
                      <w:color w:val="000000"/>
                    </w:rPr>
                    <w:t>Date</w:t>
                  </w:r>
                </w:p>
              </w:tc>
              <w:tc>
                <w:tcPr>
                  <w:tcW w:w="348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723760A5" w14:textId="399B34F1" w:rsidR="00D85668" w:rsidRDefault="009403A8">
                  <w:pPr>
                    <w:spacing w:after="0" w:line="240" w:lineRule="auto"/>
                  </w:pPr>
                  <w:r>
                    <w:rPr>
                      <w:rFonts w:ascii="Arial" w:eastAsia="Arial" w:hAnsi="Arial"/>
                      <w:color w:val="000000"/>
                    </w:rPr>
                    <w:t xml:space="preserve"> </w:t>
                  </w:r>
                  <w:r w:rsidR="005D0C49">
                    <w:rPr>
                      <w:rFonts w:ascii="Arial" w:eastAsia="Arial" w:hAnsi="Arial"/>
                      <w:color w:val="000000"/>
                    </w:rPr>
                    <w:t>10</w:t>
                  </w:r>
                  <w:r w:rsidR="000D5061" w:rsidRPr="000D5061">
                    <w:rPr>
                      <w:rFonts w:ascii="Arial" w:eastAsia="Arial" w:hAnsi="Arial"/>
                      <w:color w:val="000000"/>
                      <w:vertAlign w:val="superscript"/>
                    </w:rPr>
                    <w:t>th</w:t>
                  </w:r>
                  <w:r w:rsidR="000D5061">
                    <w:rPr>
                      <w:rFonts w:ascii="Arial" w:eastAsia="Arial" w:hAnsi="Arial"/>
                      <w:color w:val="000000"/>
                    </w:rPr>
                    <w:t xml:space="preserve"> December 2024</w:t>
                  </w:r>
                </w:p>
              </w:tc>
              <w:tc>
                <w:tcPr>
                  <w:tcW w:w="1678"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Mar>
                    <w:top w:w="39" w:type="dxa"/>
                    <w:left w:w="39" w:type="dxa"/>
                    <w:bottom w:w="39" w:type="dxa"/>
                    <w:right w:w="39" w:type="dxa"/>
                  </w:tcMar>
                  <w:vAlign w:val="center"/>
                </w:tcPr>
                <w:p w14:paraId="518396EC" w14:textId="77777777" w:rsidR="00D85668" w:rsidRDefault="009403A8">
                  <w:pPr>
                    <w:spacing w:after="0" w:line="240" w:lineRule="auto"/>
                    <w:jc w:val="right"/>
                  </w:pPr>
                  <w:r>
                    <w:rPr>
                      <w:rFonts w:ascii="Arial" w:eastAsia="Arial" w:hAnsi="Arial"/>
                      <w:color w:val="000000"/>
                    </w:rPr>
                    <w:t>Time</w:t>
                  </w:r>
                </w:p>
              </w:tc>
              <w:tc>
                <w:tcPr>
                  <w:tcW w:w="351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4041B4AD" w14:textId="14CC9FE7" w:rsidR="00D85668" w:rsidRDefault="009403A8">
                  <w:pPr>
                    <w:spacing w:after="0" w:line="240" w:lineRule="auto"/>
                  </w:pPr>
                  <w:r>
                    <w:rPr>
                      <w:rFonts w:ascii="Arial" w:eastAsia="Arial" w:hAnsi="Arial"/>
                      <w:color w:val="000000"/>
                    </w:rPr>
                    <w:t xml:space="preserve"> </w:t>
                  </w:r>
                  <w:r w:rsidR="000D5061">
                    <w:rPr>
                      <w:rFonts w:ascii="Arial" w:eastAsia="Arial" w:hAnsi="Arial"/>
                      <w:color w:val="000000"/>
                    </w:rPr>
                    <w:t>12:00 pm (Noon)</w:t>
                  </w:r>
                </w:p>
              </w:tc>
            </w:tr>
            <w:tr w:rsidR="00716D58" w14:paraId="6DE1EBF3" w14:textId="77777777" w:rsidTr="5D1A561A">
              <w:trPr>
                <w:trHeight w:val="454"/>
              </w:trPr>
              <w:tc>
                <w:tcPr>
                  <w:tcW w:w="9809" w:type="dxa"/>
                  <w:gridSpan w:val="4"/>
                  <w:tcBorders>
                    <w:top w:val="nil"/>
                    <w:left w:val="single" w:sz="7" w:space="0" w:color="000000" w:themeColor="text1"/>
                    <w:bottom w:val="single" w:sz="15" w:space="0" w:color="000000" w:themeColor="text1"/>
                    <w:right w:val="single" w:sz="7" w:space="0" w:color="000000" w:themeColor="text1"/>
                  </w:tcBorders>
                  <w:shd w:val="clear" w:color="auto" w:fill="C0C0C0"/>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9731"/>
                  </w:tblGrid>
                  <w:tr w:rsidR="00D85668" w14:paraId="51E5DD0A" w14:textId="77777777">
                    <w:trPr>
                      <w:trHeight w:hRule="exact" w:val="452"/>
                    </w:trPr>
                    <w:tc>
                      <w:tcPr>
                        <w:tcW w:w="9731" w:type="dxa"/>
                        <w:shd w:val="clear" w:color="auto" w:fill="C0C0C0"/>
                        <w:tcMar>
                          <w:top w:w="0" w:type="dxa"/>
                          <w:left w:w="0" w:type="dxa"/>
                          <w:bottom w:w="0" w:type="dxa"/>
                          <w:right w:w="0" w:type="dxa"/>
                        </w:tcMar>
                        <w:vAlign w:val="center"/>
                      </w:tcPr>
                      <w:p w14:paraId="78D9AD9A" w14:textId="77777777" w:rsidR="00D85668" w:rsidRDefault="009403A8">
                        <w:pPr>
                          <w:spacing w:after="0" w:line="240" w:lineRule="auto"/>
                          <w:jc w:val="center"/>
                        </w:pPr>
                        <w:r>
                          <w:rPr>
                            <w:rFonts w:ascii="Arial" w:eastAsia="Arial" w:hAnsi="Arial"/>
                            <w:i/>
                            <w:color w:val="000000"/>
                            <w:sz w:val="18"/>
                          </w:rPr>
                          <w:t>Please note that late submissions may incur a penalty as defined within the assessment regulations of the awarding body</w:t>
                        </w:r>
                      </w:p>
                    </w:tc>
                  </w:tr>
                </w:tbl>
                <w:p w14:paraId="7A5D9847" w14:textId="77777777" w:rsidR="00D85668" w:rsidRDefault="00D85668">
                  <w:pPr>
                    <w:spacing w:after="0" w:line="240" w:lineRule="auto"/>
                  </w:pPr>
                </w:p>
              </w:tc>
            </w:tr>
            <w:tr w:rsidR="00716D58" w14:paraId="48D24858" w14:textId="77777777" w:rsidTr="5D1A561A">
              <w:trPr>
                <w:trHeight w:val="7"/>
              </w:trPr>
              <w:tc>
                <w:tcPr>
                  <w:tcW w:w="9809" w:type="dxa"/>
                  <w:gridSpan w:val="4"/>
                  <w:tcBorders>
                    <w:top w:val="nil"/>
                    <w:left w:val="nil"/>
                    <w:bottom w:val="single" w:sz="7" w:space="0" w:color="000000" w:themeColor="text1"/>
                    <w:right w:val="nil"/>
                  </w:tcBorders>
                  <w:shd w:val="clear" w:color="auto" w:fill="FFFFFF" w:themeFill="background1"/>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9731"/>
                  </w:tblGrid>
                  <w:tr w:rsidR="00D85668" w14:paraId="355F2013" w14:textId="77777777">
                    <w:trPr>
                      <w:trHeight w:hRule="exact" w:val="5"/>
                    </w:trPr>
                    <w:tc>
                      <w:tcPr>
                        <w:tcW w:w="9731" w:type="dxa"/>
                        <w:shd w:val="clear" w:color="auto" w:fill="FFFFFF"/>
                        <w:tcMar>
                          <w:top w:w="0" w:type="dxa"/>
                          <w:left w:w="0" w:type="dxa"/>
                          <w:bottom w:w="0" w:type="dxa"/>
                          <w:right w:w="0" w:type="dxa"/>
                        </w:tcMar>
                        <w:vAlign w:val="center"/>
                      </w:tcPr>
                      <w:p w14:paraId="0F25BA0C" w14:textId="77777777" w:rsidR="00D85668" w:rsidRDefault="00D85668">
                        <w:pPr>
                          <w:spacing w:after="0" w:line="240" w:lineRule="auto"/>
                          <w:rPr>
                            <w:sz w:val="0"/>
                          </w:rPr>
                        </w:pPr>
                      </w:p>
                    </w:tc>
                  </w:tr>
                </w:tbl>
                <w:p w14:paraId="1D5E37D8" w14:textId="77777777" w:rsidR="00D85668" w:rsidRDefault="00D85668">
                  <w:pPr>
                    <w:spacing w:after="0" w:line="240" w:lineRule="auto"/>
                  </w:pPr>
                </w:p>
              </w:tc>
            </w:tr>
            <w:tr w:rsidR="00716D58" w14:paraId="27BEACA6" w14:textId="77777777" w:rsidTr="5D1A561A">
              <w:trPr>
                <w:trHeight w:val="295"/>
              </w:trPr>
              <w:tc>
                <w:tcPr>
                  <w:tcW w:w="9809" w:type="dxa"/>
                  <w:gridSpan w:val="4"/>
                  <w:tcBorders>
                    <w:top w:val="nil"/>
                    <w:left w:val="single" w:sz="7" w:space="0" w:color="000000" w:themeColor="text1"/>
                    <w:bottom w:val="single" w:sz="7" w:space="0" w:color="000000" w:themeColor="text1"/>
                    <w:right w:val="single" w:sz="7" w:space="0" w:color="000000" w:themeColor="text1"/>
                  </w:tcBorders>
                  <w:shd w:val="clear" w:color="auto" w:fill="89EB81"/>
                  <w:tcMar>
                    <w:top w:w="39" w:type="dxa"/>
                    <w:left w:w="39" w:type="dxa"/>
                    <w:bottom w:w="39" w:type="dxa"/>
                    <w:right w:w="39" w:type="dxa"/>
                  </w:tcMar>
                  <w:vAlign w:val="center"/>
                </w:tcPr>
                <w:p w14:paraId="462E437E" w14:textId="77777777" w:rsidR="00D85668" w:rsidRDefault="009403A8">
                  <w:pPr>
                    <w:spacing w:after="0" w:line="240" w:lineRule="auto"/>
                    <w:jc w:val="center"/>
                  </w:pPr>
                  <w:r>
                    <w:rPr>
                      <w:rFonts w:ascii="Arial" w:eastAsia="Arial" w:hAnsi="Arial"/>
                      <w:color w:val="000000"/>
                    </w:rPr>
                    <w:t xml:space="preserve">If you would like support from a </w:t>
                  </w:r>
                  <w:hyperlink r:id="rId10" w:history="1">
                    <w:r>
                      <w:rPr>
                        <w:rFonts w:ascii="Arial" w:eastAsia="Arial" w:hAnsi="Arial"/>
                        <w:color w:val="0000FF"/>
                        <w:u w:val="single"/>
                      </w:rPr>
                      <w:t>HELM</w:t>
                    </w:r>
                  </w:hyperlink>
                  <w:r>
                    <w:rPr>
                      <w:rFonts w:ascii="Arial" w:eastAsia="Arial" w:hAnsi="Arial"/>
                      <w:color w:val="000000"/>
                    </w:rPr>
                    <w:t xml:space="preserve"> please complete the referral form </w:t>
                  </w:r>
                  <w:hyperlink r:id="rId11" w:history="1">
                    <w:r>
                      <w:rPr>
                        <w:rFonts w:ascii="Arial" w:eastAsia="Arial" w:hAnsi="Arial"/>
                        <w:color w:val="0000FF"/>
                        <w:u w:val="single"/>
                      </w:rPr>
                      <w:t>here</w:t>
                    </w:r>
                  </w:hyperlink>
                </w:p>
              </w:tc>
            </w:tr>
            <w:tr w:rsidR="00716D58" w14:paraId="0019CF1B" w14:textId="77777777" w:rsidTr="5D1A561A">
              <w:tc>
                <w:tcPr>
                  <w:tcW w:w="9809" w:type="dxa"/>
                  <w:gridSpan w:val="4"/>
                  <w:tcBorders>
                    <w:top w:val="single" w:sz="15"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58F22D73" w14:textId="77777777" w:rsidR="00D85668" w:rsidRDefault="009403A8">
                  <w:pPr>
                    <w:spacing w:after="0" w:line="240" w:lineRule="auto"/>
                    <w:jc w:val="center"/>
                  </w:pPr>
                  <w:r>
                    <w:rPr>
                      <w:rFonts w:ascii="Arial" w:eastAsia="Arial" w:hAnsi="Arial"/>
                      <w:color w:val="000000"/>
                    </w:rPr>
                    <w:t>Student/Apprentice Declaration</w:t>
                  </w:r>
                </w:p>
              </w:tc>
            </w:tr>
            <w:tr w:rsidR="00716D58" w14:paraId="2D9FA775" w14:textId="77777777" w:rsidTr="5D1A561A">
              <w:trPr>
                <w:trHeight w:val="1243"/>
              </w:trPr>
              <w:tc>
                <w:tcPr>
                  <w:tcW w:w="9809" w:type="dxa"/>
                  <w:gridSpan w:val="4"/>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792AF01C" w14:textId="77777777" w:rsidR="00D85668" w:rsidRDefault="009403A8">
                  <w:pPr>
                    <w:spacing w:after="0" w:line="240" w:lineRule="auto"/>
                  </w:pPr>
                  <w:r>
                    <w:rPr>
                      <w:rFonts w:ascii="Arial" w:eastAsia="Arial" w:hAnsi="Arial"/>
                      <w:color w:val="000000"/>
                    </w:rPr>
                    <w:t>It is your responsibility to ensure that your work is in the correct format, that you have submitted the correct file, and that you have submitted all the work you want assessed. Once you have completed your submission online you can download the file that you have submitted to confirm that your work has been received as intended. If the College is unable to open your file, it may not be marked.</w:t>
                  </w:r>
                </w:p>
              </w:tc>
            </w:tr>
            <w:tr w:rsidR="00716D58" w14:paraId="184D89C7" w14:textId="77777777" w:rsidTr="5D1A561A">
              <w:trPr>
                <w:trHeight w:val="2479"/>
              </w:trPr>
              <w:tc>
                <w:tcPr>
                  <w:tcW w:w="9809" w:type="dxa"/>
                  <w:gridSpan w:val="4"/>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vAlign w:val="center"/>
                </w:tcPr>
                <w:p w14:paraId="60E8094C" w14:textId="77777777" w:rsidR="00D85668" w:rsidRDefault="009403A8">
                  <w:pPr>
                    <w:spacing w:after="0" w:line="240" w:lineRule="auto"/>
                  </w:pPr>
                  <w:r>
                    <w:rPr>
                      <w:rFonts w:ascii="Arial" w:eastAsia="Arial" w:hAnsi="Arial"/>
                      <w:color w:val="000000"/>
                    </w:rPr>
                    <w:lastRenderedPageBreak/>
                    <w:t xml:space="preserve">The College must ensure as far as possible that the work submitted by students and apprentices is their own and that credit is not given for unreferenced material from other sources, including AI generated material.  </w:t>
                  </w:r>
                </w:p>
                <w:p w14:paraId="40B998A1" w14:textId="77777777" w:rsidR="00D85668" w:rsidRDefault="00D85668">
                  <w:pPr>
                    <w:spacing w:after="0" w:line="240" w:lineRule="auto"/>
                  </w:pPr>
                </w:p>
                <w:p w14:paraId="2B21212C" w14:textId="77777777" w:rsidR="00D85668" w:rsidRDefault="009403A8">
                  <w:pPr>
                    <w:spacing w:after="0" w:line="240" w:lineRule="auto"/>
                  </w:pPr>
                  <w:r>
                    <w:rPr>
                      <w:rFonts w:ascii="Arial" w:eastAsia="Arial" w:hAnsi="Arial"/>
                      <w:color w:val="000000"/>
                    </w:rPr>
                    <w:t>By submitting work for this assignment, you acknowledge that the content is entirely your own work and that it has not been submitted whole or in part for the award of a degree or other qualification by you or any other person.  You confirm that all sources have been properly cited and referenced. You are expected to have familiarised yourself with the College regulations relating to assessment and academic malpractice and you should be aware that your work will be subjected to automated checks for plagiarism and material generated by artificial intelligence software.</w:t>
                  </w:r>
                </w:p>
              </w:tc>
            </w:tr>
            <w:tr w:rsidR="00716D58" w14:paraId="7C33DED2" w14:textId="77777777" w:rsidTr="5D1A561A">
              <w:tc>
                <w:tcPr>
                  <w:tcW w:w="9809" w:type="dxa"/>
                  <w:gridSpan w:val="4"/>
                  <w:tcBorders>
                    <w:top w:val="single" w:sz="15"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71AB6331" w14:textId="77777777" w:rsidR="00D85668" w:rsidRDefault="009403A8">
                  <w:pPr>
                    <w:spacing w:after="0" w:line="240" w:lineRule="auto"/>
                    <w:jc w:val="center"/>
                  </w:pPr>
                  <w:r>
                    <w:rPr>
                      <w:rFonts w:ascii="Arial" w:eastAsia="Arial" w:hAnsi="Arial"/>
                      <w:color w:val="000000"/>
                    </w:rPr>
                    <w:t>Learning Outcomes Assessed in the Assignment</w:t>
                  </w:r>
                </w:p>
              </w:tc>
            </w:tr>
            <w:tr w:rsidR="00716D58" w14:paraId="5EF149A0" w14:textId="77777777" w:rsidTr="5D1A561A">
              <w:trPr>
                <w:trHeight w:val="720"/>
              </w:trPr>
              <w:tc>
                <w:tcPr>
                  <w:tcW w:w="9809" w:type="dxa"/>
                  <w:gridSpan w:val="4"/>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811"/>
                  </w:tblGrid>
                  <w:tr w:rsidR="00D85668" w14:paraId="67AB013F" w14:textId="77777777">
                    <w:trPr>
                      <w:trHeight w:val="720"/>
                    </w:trPr>
                    <w:tc>
                      <w:tcPr>
                        <w:tcW w:w="9811"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344"/>
                          <w:gridCol w:w="9449"/>
                        </w:tblGrid>
                        <w:tr w:rsidR="00394550" w14:paraId="7CCF9955" w14:textId="77777777" w:rsidTr="00394550">
                          <w:trPr>
                            <w:trHeight w:val="282"/>
                          </w:trPr>
                          <w:tc>
                            <w:tcPr>
                              <w:tcW w:w="344" w:type="dxa"/>
                              <w:tcBorders>
                                <w:top w:val="single" w:sz="7" w:space="0" w:color="D3D3D3"/>
                                <w:left w:val="single" w:sz="7" w:space="0" w:color="000000"/>
                                <w:bottom w:val="single" w:sz="7" w:space="0" w:color="D3D3D3"/>
                                <w:right w:val="single" w:sz="7" w:space="0" w:color="D3D3D3"/>
                              </w:tcBorders>
                              <w:tcMar>
                                <w:top w:w="39" w:type="dxa"/>
                                <w:left w:w="39" w:type="dxa"/>
                                <w:bottom w:w="39" w:type="dxa"/>
                                <w:right w:w="39" w:type="dxa"/>
                              </w:tcMar>
                              <w:vAlign w:val="center"/>
                            </w:tcPr>
                            <w:p w14:paraId="6CF80CF5" w14:textId="6FC2400D" w:rsidR="00394550" w:rsidRDefault="00394550" w:rsidP="00394550">
                              <w:pPr>
                                <w:spacing w:after="0" w:line="240" w:lineRule="auto"/>
                                <w:jc w:val="center"/>
                              </w:pPr>
                              <w:r>
                                <w:rPr>
                                  <w:rFonts w:ascii="Calibri" w:eastAsia="Calibri" w:hAnsi="Calibri"/>
                                  <w:color w:val="000000"/>
                                  <w:sz w:val="18"/>
                                </w:rPr>
                                <w:t>3</w:t>
                              </w:r>
                            </w:p>
                          </w:tc>
                          <w:tc>
                            <w:tcPr>
                              <w:tcW w:w="9449" w:type="dxa"/>
                              <w:tcBorders>
                                <w:top w:val="single" w:sz="7" w:space="0" w:color="D3D3D3"/>
                                <w:left w:val="single" w:sz="7" w:space="0" w:color="D3D3D3"/>
                                <w:bottom w:val="single" w:sz="7" w:space="0" w:color="D3D3D3"/>
                                <w:right w:val="single" w:sz="7" w:space="0" w:color="000000"/>
                              </w:tcBorders>
                              <w:tcMar>
                                <w:top w:w="39" w:type="dxa"/>
                                <w:left w:w="39" w:type="dxa"/>
                                <w:bottom w:w="39" w:type="dxa"/>
                                <w:right w:w="39" w:type="dxa"/>
                              </w:tcMar>
                              <w:vAlign w:val="center"/>
                            </w:tcPr>
                            <w:p w14:paraId="0315F7C9" w14:textId="0F65AA66" w:rsidR="00394550" w:rsidRDefault="00394550" w:rsidP="00394550">
                              <w:pPr>
                                <w:spacing w:after="0" w:line="240" w:lineRule="auto"/>
                              </w:pPr>
                              <w:r>
                                <w:rPr>
                                  <w:rFonts w:ascii="Calibri" w:eastAsia="Calibri" w:hAnsi="Calibri"/>
                                  <w:color w:val="000000"/>
                                  <w:sz w:val="18"/>
                                </w:rPr>
                                <w:t>Design OOP solutions with industry-standard documentation. [S18]</w:t>
                              </w:r>
                            </w:p>
                          </w:tc>
                        </w:tr>
                        <w:tr w:rsidR="00394550" w14:paraId="0D020F4A" w14:textId="77777777" w:rsidTr="00394550">
                          <w:trPr>
                            <w:trHeight w:val="282"/>
                          </w:trPr>
                          <w:tc>
                            <w:tcPr>
                              <w:tcW w:w="344" w:type="dxa"/>
                              <w:tcBorders>
                                <w:top w:val="single" w:sz="7" w:space="0" w:color="D3D3D3"/>
                                <w:left w:val="single" w:sz="7" w:space="0" w:color="000000"/>
                                <w:bottom w:val="single" w:sz="7" w:space="0" w:color="D3D3D3"/>
                                <w:right w:val="single" w:sz="7" w:space="0" w:color="D3D3D3"/>
                              </w:tcBorders>
                              <w:tcMar>
                                <w:top w:w="39" w:type="dxa"/>
                                <w:left w:w="39" w:type="dxa"/>
                                <w:bottom w:w="39" w:type="dxa"/>
                                <w:right w:w="39" w:type="dxa"/>
                              </w:tcMar>
                              <w:vAlign w:val="center"/>
                            </w:tcPr>
                            <w:p w14:paraId="433A3E61" w14:textId="1755D597" w:rsidR="00394550" w:rsidRDefault="00394550" w:rsidP="00394550">
                              <w:pPr>
                                <w:spacing w:after="0" w:line="240" w:lineRule="auto"/>
                                <w:jc w:val="center"/>
                              </w:pPr>
                              <w:r>
                                <w:rPr>
                                  <w:rFonts w:ascii="Calibri" w:eastAsia="Calibri" w:hAnsi="Calibri"/>
                                  <w:color w:val="000000"/>
                                  <w:sz w:val="18"/>
                                </w:rPr>
                                <w:t>4</w:t>
                              </w:r>
                            </w:p>
                          </w:tc>
                          <w:tc>
                            <w:tcPr>
                              <w:tcW w:w="9449" w:type="dxa"/>
                              <w:tcBorders>
                                <w:top w:val="single" w:sz="7" w:space="0" w:color="D3D3D3"/>
                                <w:left w:val="single" w:sz="7" w:space="0" w:color="D3D3D3"/>
                                <w:bottom w:val="single" w:sz="7" w:space="0" w:color="D3D3D3"/>
                                <w:right w:val="single" w:sz="7" w:space="0" w:color="000000"/>
                              </w:tcBorders>
                              <w:tcMar>
                                <w:top w:w="39" w:type="dxa"/>
                                <w:left w:w="39" w:type="dxa"/>
                                <w:bottom w:w="39" w:type="dxa"/>
                                <w:right w:w="39" w:type="dxa"/>
                              </w:tcMar>
                              <w:vAlign w:val="center"/>
                            </w:tcPr>
                            <w:p w14:paraId="2C77DA65" w14:textId="518DA9BB" w:rsidR="00394550" w:rsidRDefault="00394550" w:rsidP="00394550">
                              <w:pPr>
                                <w:spacing w:after="0" w:line="240" w:lineRule="auto"/>
                              </w:pPr>
                              <w:r>
                                <w:rPr>
                                  <w:rFonts w:ascii="Calibri" w:eastAsia="Calibri" w:hAnsi="Calibri"/>
                                  <w:color w:val="000000"/>
                                  <w:sz w:val="18"/>
                                </w:rPr>
                                <w:t>Implement OOP solution with polymorphism, abstraction, inheritance, and encapsulation. [S18]</w:t>
                              </w:r>
                            </w:p>
                          </w:tc>
                        </w:tr>
                        <w:tr w:rsidR="00394550" w14:paraId="1E542D6B" w14:textId="77777777" w:rsidTr="00394550">
                          <w:trPr>
                            <w:trHeight w:val="282"/>
                          </w:trPr>
                          <w:tc>
                            <w:tcPr>
                              <w:tcW w:w="344" w:type="dxa"/>
                              <w:tcBorders>
                                <w:top w:val="single" w:sz="7" w:space="0" w:color="D3D3D3"/>
                                <w:left w:val="single" w:sz="7" w:space="0" w:color="000000"/>
                                <w:bottom w:val="single" w:sz="7" w:space="0" w:color="D3D3D3"/>
                                <w:right w:val="single" w:sz="7" w:space="0" w:color="D3D3D3"/>
                              </w:tcBorders>
                              <w:tcMar>
                                <w:top w:w="39" w:type="dxa"/>
                                <w:left w:w="39" w:type="dxa"/>
                                <w:bottom w:w="39" w:type="dxa"/>
                                <w:right w:w="39" w:type="dxa"/>
                              </w:tcMar>
                              <w:vAlign w:val="center"/>
                            </w:tcPr>
                            <w:p w14:paraId="76B9F0A5" w14:textId="42B54AB1" w:rsidR="00394550" w:rsidRDefault="00394550" w:rsidP="00394550">
                              <w:pPr>
                                <w:spacing w:after="0" w:line="240" w:lineRule="auto"/>
                                <w:jc w:val="center"/>
                                <w:rPr>
                                  <w:rFonts w:ascii="Calibri" w:eastAsia="Calibri" w:hAnsi="Calibri"/>
                                  <w:color w:val="000000"/>
                                  <w:sz w:val="18"/>
                                </w:rPr>
                              </w:pPr>
                              <w:r>
                                <w:rPr>
                                  <w:rFonts w:ascii="Calibri" w:eastAsia="Calibri" w:hAnsi="Calibri"/>
                                  <w:color w:val="000000"/>
                                  <w:sz w:val="18"/>
                                </w:rPr>
                                <w:t>5</w:t>
                              </w:r>
                            </w:p>
                          </w:tc>
                          <w:tc>
                            <w:tcPr>
                              <w:tcW w:w="9449" w:type="dxa"/>
                              <w:tcBorders>
                                <w:top w:val="single" w:sz="7" w:space="0" w:color="D3D3D3"/>
                                <w:left w:val="single" w:sz="7" w:space="0" w:color="D3D3D3"/>
                                <w:bottom w:val="single" w:sz="7" w:space="0" w:color="D3D3D3"/>
                                <w:right w:val="single" w:sz="7" w:space="0" w:color="000000"/>
                              </w:tcBorders>
                              <w:tcMar>
                                <w:top w:w="39" w:type="dxa"/>
                                <w:left w:w="39" w:type="dxa"/>
                                <w:bottom w:w="39" w:type="dxa"/>
                                <w:right w:w="39" w:type="dxa"/>
                              </w:tcMar>
                              <w:vAlign w:val="center"/>
                            </w:tcPr>
                            <w:p w14:paraId="5651E1E7" w14:textId="3FFF4763" w:rsidR="00394550" w:rsidRDefault="00394550" w:rsidP="00394550">
                              <w:pPr>
                                <w:spacing w:after="0" w:line="240" w:lineRule="auto"/>
                                <w:rPr>
                                  <w:rFonts w:ascii="Calibri" w:eastAsia="Calibri" w:hAnsi="Calibri"/>
                                  <w:color w:val="000000"/>
                                  <w:sz w:val="18"/>
                                </w:rPr>
                              </w:pPr>
                              <w:r>
                                <w:rPr>
                                  <w:rFonts w:ascii="Calibri" w:eastAsia="Calibri" w:hAnsi="Calibri"/>
                                  <w:color w:val="000000"/>
                                  <w:sz w:val="18"/>
                                </w:rPr>
                                <w:t>Test, debug, and document OOP solutions. [S18]</w:t>
                              </w:r>
                            </w:p>
                          </w:tc>
                        </w:tr>
                      </w:tbl>
                      <w:p w14:paraId="23113F02" w14:textId="77777777" w:rsidR="00D85668" w:rsidRDefault="00D85668">
                        <w:pPr>
                          <w:spacing w:after="0" w:line="240" w:lineRule="auto"/>
                        </w:pPr>
                      </w:p>
                    </w:tc>
                  </w:tr>
                </w:tbl>
                <w:p w14:paraId="265BBFB4" w14:textId="77777777" w:rsidR="00D85668" w:rsidRDefault="00D85668">
                  <w:pPr>
                    <w:spacing w:after="0" w:line="240" w:lineRule="auto"/>
                  </w:pPr>
                </w:p>
              </w:tc>
            </w:tr>
            <w:tr w:rsidR="00716D58" w14:paraId="250FE618" w14:textId="77777777" w:rsidTr="5D1A561A">
              <w:tc>
                <w:tcPr>
                  <w:tcW w:w="9809" w:type="dxa"/>
                  <w:gridSpan w:val="4"/>
                  <w:tcBorders>
                    <w:top w:val="single" w:sz="15"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69A27642" w14:textId="77777777" w:rsidR="00D85668" w:rsidRDefault="009403A8">
                  <w:pPr>
                    <w:spacing w:after="0" w:line="240" w:lineRule="auto"/>
                    <w:jc w:val="center"/>
                  </w:pPr>
                  <w:r>
                    <w:rPr>
                      <w:rFonts w:ascii="Arial" w:eastAsia="Arial" w:hAnsi="Arial"/>
                      <w:color w:val="000000"/>
                    </w:rPr>
                    <w:t xml:space="preserve">Grade Descriptors </w:t>
                  </w:r>
                  <w:r>
                    <w:rPr>
                      <w:rFonts w:ascii="Arial" w:eastAsia="Arial" w:hAnsi="Arial"/>
                      <w:color w:val="000000"/>
                      <w:sz w:val="18"/>
                    </w:rPr>
                    <w:t>(Aligned to the learning outcomes and the primary descriptors of the awarding body )</w:t>
                  </w:r>
                </w:p>
                <w:p w14:paraId="189FBAD7" w14:textId="77777777" w:rsidR="00D85668" w:rsidRDefault="009403A8">
                  <w:pPr>
                    <w:spacing w:after="0" w:line="240" w:lineRule="auto"/>
                    <w:jc w:val="center"/>
                  </w:pPr>
                  <w:r>
                    <w:rPr>
                      <w:rFonts w:ascii="Arial" w:eastAsia="Arial" w:hAnsi="Arial"/>
                      <w:i/>
                      <w:color w:val="595959"/>
                      <w:sz w:val="16"/>
                    </w:rPr>
                    <w:t>The descriptions below provide an indication of the requirements for each grade boundary for this assignment</w:t>
                  </w:r>
                </w:p>
              </w:tc>
            </w:tr>
            <w:tr w:rsidR="00716D58" w14:paraId="7C07986F"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6DFAE4C2" w14:textId="77777777" w:rsidR="00D85668" w:rsidRDefault="009403A8">
                  <w:pPr>
                    <w:spacing w:after="0" w:line="240" w:lineRule="auto"/>
                    <w:jc w:val="center"/>
                  </w:pPr>
                  <w:r>
                    <w:rPr>
                      <w:rFonts w:ascii="Arial" w:eastAsia="Arial" w:hAnsi="Arial"/>
                      <w:color w:val="000000"/>
                    </w:rPr>
                    <w:t>Excellent</w:t>
                  </w:r>
                </w:p>
              </w:tc>
              <w:tc>
                <w:tcPr>
                  <w:tcW w:w="8674" w:type="dxa"/>
                  <w:gridSpan w:val="3"/>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429537E2" w14:textId="77777777" w:rsidR="00D85668" w:rsidRDefault="003A3442">
                  <w:pPr>
                    <w:spacing w:after="0" w:line="240" w:lineRule="auto"/>
                    <w:rPr>
                      <w:rFonts w:asciiTheme="minorHAnsi" w:eastAsia="Arial" w:hAnsiTheme="minorHAnsi" w:cstheme="minorHAnsi"/>
                      <w:color w:val="000000"/>
                    </w:rPr>
                  </w:pPr>
                  <w:r w:rsidRPr="00B03FD1">
                    <w:rPr>
                      <w:rFonts w:asciiTheme="minorHAnsi" w:eastAsia="Arial" w:hAnsiTheme="minorHAnsi" w:cstheme="minorHAnsi"/>
                      <w:color w:val="000000"/>
                    </w:rPr>
                    <w:t xml:space="preserve">The submission </w:t>
                  </w:r>
                  <w:r w:rsidR="00F50F65">
                    <w:rPr>
                      <w:rFonts w:asciiTheme="minorHAnsi" w:eastAsia="Arial" w:hAnsiTheme="minorHAnsi" w:cstheme="minorHAnsi"/>
                      <w:color w:val="000000"/>
                    </w:rPr>
                    <w:t xml:space="preserve">provides an excellent </w:t>
                  </w:r>
                  <w:r w:rsidR="00BC6377">
                    <w:rPr>
                      <w:rFonts w:asciiTheme="minorHAnsi" w:eastAsia="Arial" w:hAnsiTheme="minorHAnsi" w:cstheme="minorHAnsi"/>
                      <w:color w:val="000000"/>
                    </w:rPr>
                    <w:t xml:space="preserve">design </w:t>
                  </w:r>
                  <w:r w:rsidR="00F50F65">
                    <w:rPr>
                      <w:rFonts w:asciiTheme="minorHAnsi" w:eastAsia="Arial" w:hAnsiTheme="minorHAnsi" w:cstheme="minorHAnsi"/>
                      <w:color w:val="000000"/>
                    </w:rPr>
                    <w:t xml:space="preserve">overview </w:t>
                  </w:r>
                  <w:r w:rsidR="00B3187A">
                    <w:rPr>
                      <w:rFonts w:asciiTheme="minorHAnsi" w:eastAsia="Arial" w:hAnsiTheme="minorHAnsi" w:cstheme="minorHAnsi"/>
                      <w:color w:val="000000"/>
                    </w:rPr>
                    <w:t xml:space="preserve">of the prototype </w:t>
                  </w:r>
                  <w:r w:rsidR="00B53EBA">
                    <w:rPr>
                      <w:rFonts w:asciiTheme="minorHAnsi" w:eastAsia="Arial" w:hAnsiTheme="minorHAnsi" w:cstheme="minorHAnsi"/>
                      <w:color w:val="000000"/>
                    </w:rPr>
                    <w:t xml:space="preserve">through </w:t>
                  </w:r>
                  <w:r w:rsidR="007D7B66">
                    <w:rPr>
                      <w:rFonts w:asciiTheme="minorHAnsi" w:eastAsia="Arial" w:hAnsiTheme="minorHAnsi" w:cstheme="minorHAnsi"/>
                      <w:color w:val="000000"/>
                    </w:rPr>
                    <w:t>industry standard documentation.</w:t>
                  </w:r>
                </w:p>
                <w:p w14:paraId="6660FED7" w14:textId="77777777" w:rsidR="007D7B66" w:rsidRDefault="007D7B66">
                  <w:pPr>
                    <w:spacing w:after="0" w:line="240" w:lineRule="auto"/>
                    <w:rPr>
                      <w:rFonts w:asciiTheme="minorHAnsi" w:eastAsia="Arial" w:hAnsiTheme="minorHAnsi" w:cstheme="minorHAnsi"/>
                      <w:color w:val="000000"/>
                    </w:rPr>
                  </w:pPr>
                </w:p>
                <w:p w14:paraId="58DBEF78" w14:textId="77777777" w:rsidR="007D7B66" w:rsidRDefault="00DB571F">
                  <w:pPr>
                    <w:spacing w:after="0" w:line="240" w:lineRule="auto"/>
                    <w:rPr>
                      <w:rFonts w:asciiTheme="minorHAnsi" w:eastAsia="Arial" w:hAnsiTheme="minorHAnsi" w:cstheme="minorHAnsi"/>
                      <w:color w:val="000000"/>
                    </w:rPr>
                  </w:pPr>
                  <w:r>
                    <w:rPr>
                      <w:rFonts w:asciiTheme="minorHAnsi" w:eastAsia="Arial" w:hAnsiTheme="minorHAnsi" w:cstheme="minorHAnsi"/>
                      <w:color w:val="000000"/>
                    </w:rPr>
                    <w:t xml:space="preserve">The submitted prototype application demonstrates excellent </w:t>
                  </w:r>
                  <w:r w:rsidR="00DF46EA">
                    <w:rPr>
                      <w:rFonts w:asciiTheme="minorHAnsi" w:eastAsia="Arial" w:hAnsiTheme="minorHAnsi" w:cstheme="minorHAnsi"/>
                      <w:color w:val="000000"/>
                    </w:rPr>
                    <w:t>adherence to the object orientated programming paradigm</w:t>
                  </w:r>
                  <w:r w:rsidR="00246291">
                    <w:rPr>
                      <w:rFonts w:asciiTheme="minorHAnsi" w:eastAsia="Arial" w:hAnsiTheme="minorHAnsi" w:cstheme="minorHAnsi"/>
                      <w:color w:val="000000"/>
                    </w:rPr>
                    <w:t>.</w:t>
                  </w:r>
                </w:p>
                <w:p w14:paraId="7D7B02B8" w14:textId="77777777" w:rsidR="00246291" w:rsidRDefault="00246291">
                  <w:pPr>
                    <w:spacing w:after="0" w:line="240" w:lineRule="auto"/>
                    <w:rPr>
                      <w:rFonts w:asciiTheme="minorHAnsi" w:hAnsiTheme="minorHAnsi" w:cstheme="minorHAnsi"/>
                    </w:rPr>
                  </w:pPr>
                </w:p>
                <w:p w14:paraId="4D26CF9A" w14:textId="0956FC55" w:rsidR="00246291" w:rsidRPr="00B03FD1" w:rsidRDefault="00246291">
                  <w:pPr>
                    <w:spacing w:after="0" w:line="240" w:lineRule="auto"/>
                    <w:rPr>
                      <w:rFonts w:asciiTheme="minorHAnsi" w:hAnsiTheme="minorHAnsi" w:cstheme="minorHAnsi"/>
                    </w:rPr>
                  </w:pPr>
                  <w:r>
                    <w:rPr>
                      <w:rFonts w:asciiTheme="minorHAnsi" w:hAnsiTheme="minorHAnsi" w:cstheme="minorHAnsi"/>
                    </w:rPr>
                    <w:t xml:space="preserve">The submission documents </w:t>
                  </w:r>
                  <w:r w:rsidR="00012F62">
                    <w:rPr>
                      <w:rFonts w:asciiTheme="minorHAnsi" w:hAnsiTheme="minorHAnsi" w:cstheme="minorHAnsi"/>
                    </w:rPr>
                    <w:t xml:space="preserve">the testing process with excellent adherence to best practice and </w:t>
                  </w:r>
                  <w:r w:rsidR="009C691B">
                    <w:rPr>
                      <w:rFonts w:asciiTheme="minorHAnsi" w:hAnsiTheme="minorHAnsi" w:cstheme="minorHAnsi"/>
                    </w:rPr>
                    <w:t>debugging process.</w:t>
                  </w:r>
                </w:p>
              </w:tc>
            </w:tr>
            <w:tr w:rsidR="00716D58" w14:paraId="0FDB02B2"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4A6FD761" w14:textId="77777777" w:rsidR="00D85668" w:rsidRDefault="009403A8">
                  <w:pPr>
                    <w:spacing w:after="0" w:line="240" w:lineRule="auto"/>
                    <w:jc w:val="center"/>
                  </w:pPr>
                  <w:r>
                    <w:rPr>
                      <w:rFonts w:ascii="Arial" w:eastAsia="Arial" w:hAnsi="Arial"/>
                      <w:color w:val="000000"/>
                    </w:rPr>
                    <w:t>Good</w:t>
                  </w:r>
                </w:p>
              </w:tc>
              <w:tc>
                <w:tcPr>
                  <w:tcW w:w="8674" w:type="dxa"/>
                  <w:gridSpan w:val="3"/>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4B760AE7" w14:textId="17431609" w:rsidR="00593ABC" w:rsidRDefault="00593ABC" w:rsidP="00593ABC">
                  <w:pPr>
                    <w:spacing w:after="0" w:line="240" w:lineRule="auto"/>
                    <w:rPr>
                      <w:rFonts w:asciiTheme="minorHAnsi" w:eastAsia="Arial" w:hAnsiTheme="minorHAnsi" w:cstheme="minorHAnsi"/>
                      <w:color w:val="000000"/>
                    </w:rPr>
                  </w:pPr>
                  <w:r w:rsidRPr="00B03FD1">
                    <w:rPr>
                      <w:rFonts w:asciiTheme="minorHAnsi" w:eastAsia="Arial" w:hAnsiTheme="minorHAnsi" w:cstheme="minorHAnsi"/>
                      <w:color w:val="000000"/>
                    </w:rPr>
                    <w:t xml:space="preserve">The submission </w:t>
                  </w:r>
                  <w:r>
                    <w:rPr>
                      <w:rFonts w:asciiTheme="minorHAnsi" w:eastAsia="Arial" w:hAnsiTheme="minorHAnsi" w:cstheme="minorHAnsi"/>
                      <w:color w:val="000000"/>
                    </w:rPr>
                    <w:t>provides a good design overview of the prototype through industry standard documentation with minor inaccuracies or quality.</w:t>
                  </w:r>
                </w:p>
                <w:p w14:paraId="0A8D1830" w14:textId="77777777" w:rsidR="00593ABC" w:rsidRDefault="00593ABC" w:rsidP="00593ABC">
                  <w:pPr>
                    <w:spacing w:after="0" w:line="240" w:lineRule="auto"/>
                    <w:rPr>
                      <w:rFonts w:asciiTheme="minorHAnsi" w:eastAsia="Arial" w:hAnsiTheme="minorHAnsi" w:cstheme="minorHAnsi"/>
                      <w:color w:val="000000"/>
                    </w:rPr>
                  </w:pPr>
                </w:p>
                <w:p w14:paraId="61E59BDD" w14:textId="04A36B33" w:rsidR="00593ABC" w:rsidRDefault="00593ABC" w:rsidP="00593ABC">
                  <w:pPr>
                    <w:spacing w:after="0" w:line="240" w:lineRule="auto"/>
                    <w:rPr>
                      <w:rFonts w:asciiTheme="minorHAnsi" w:eastAsia="Arial" w:hAnsiTheme="minorHAnsi" w:cstheme="minorHAnsi"/>
                      <w:color w:val="000000"/>
                    </w:rPr>
                  </w:pPr>
                  <w:r>
                    <w:rPr>
                      <w:rFonts w:asciiTheme="minorHAnsi" w:eastAsia="Arial" w:hAnsiTheme="minorHAnsi" w:cstheme="minorHAnsi"/>
                      <w:color w:val="000000"/>
                    </w:rPr>
                    <w:t xml:space="preserve">The submitted prototype application demonstrates good </w:t>
                  </w:r>
                  <w:r w:rsidR="00346508">
                    <w:rPr>
                      <w:rFonts w:asciiTheme="minorHAnsi" w:eastAsia="Arial" w:hAnsiTheme="minorHAnsi" w:cstheme="minorHAnsi"/>
                      <w:color w:val="000000"/>
                    </w:rPr>
                    <w:t xml:space="preserve">alignment </w:t>
                  </w:r>
                  <w:r>
                    <w:rPr>
                      <w:rFonts w:asciiTheme="minorHAnsi" w:eastAsia="Arial" w:hAnsiTheme="minorHAnsi" w:cstheme="minorHAnsi"/>
                      <w:color w:val="000000"/>
                    </w:rPr>
                    <w:t>to the object orientated programming paradig</w:t>
                  </w:r>
                  <w:r w:rsidR="007548B4">
                    <w:rPr>
                      <w:rFonts w:asciiTheme="minorHAnsi" w:eastAsia="Arial" w:hAnsiTheme="minorHAnsi" w:cstheme="minorHAnsi"/>
                      <w:color w:val="000000"/>
                    </w:rPr>
                    <w:t>m.</w:t>
                  </w:r>
                </w:p>
                <w:p w14:paraId="4099507E" w14:textId="77777777" w:rsidR="00593ABC" w:rsidRDefault="00593ABC" w:rsidP="00593ABC">
                  <w:pPr>
                    <w:spacing w:after="0" w:line="240" w:lineRule="auto"/>
                    <w:rPr>
                      <w:rFonts w:asciiTheme="minorHAnsi" w:hAnsiTheme="minorHAnsi" w:cstheme="minorHAnsi"/>
                    </w:rPr>
                  </w:pPr>
                </w:p>
                <w:p w14:paraId="3FA68439" w14:textId="15BD6146" w:rsidR="00D85668" w:rsidRPr="00B03FD1" w:rsidRDefault="00593ABC" w:rsidP="00593ABC">
                  <w:pPr>
                    <w:spacing w:after="0" w:line="240" w:lineRule="auto"/>
                    <w:rPr>
                      <w:rFonts w:asciiTheme="minorHAnsi" w:hAnsiTheme="minorHAnsi" w:cstheme="minorHAnsi"/>
                    </w:rPr>
                  </w:pPr>
                  <w:r>
                    <w:rPr>
                      <w:rFonts w:asciiTheme="minorHAnsi" w:hAnsiTheme="minorHAnsi" w:cstheme="minorHAnsi"/>
                    </w:rPr>
                    <w:t xml:space="preserve">The submission documents the testing process with </w:t>
                  </w:r>
                  <w:r w:rsidR="00FD6CE1">
                    <w:rPr>
                      <w:rFonts w:asciiTheme="minorHAnsi" w:hAnsiTheme="minorHAnsi" w:cstheme="minorHAnsi"/>
                    </w:rPr>
                    <w:t xml:space="preserve">good </w:t>
                  </w:r>
                  <w:r w:rsidR="00346508">
                    <w:rPr>
                      <w:rFonts w:asciiTheme="minorHAnsi" w:hAnsiTheme="minorHAnsi" w:cstheme="minorHAnsi"/>
                    </w:rPr>
                    <w:t>alignment</w:t>
                  </w:r>
                  <w:r>
                    <w:rPr>
                      <w:rFonts w:asciiTheme="minorHAnsi" w:hAnsiTheme="minorHAnsi" w:cstheme="minorHAnsi"/>
                    </w:rPr>
                    <w:t xml:space="preserve"> to best practice and debugging process.</w:t>
                  </w:r>
                </w:p>
              </w:tc>
            </w:tr>
            <w:tr w:rsidR="00716D58" w14:paraId="3BC3DB74"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60032528" w14:textId="77777777" w:rsidR="00D85668" w:rsidRDefault="009403A8">
                  <w:pPr>
                    <w:spacing w:after="0" w:line="240" w:lineRule="auto"/>
                    <w:jc w:val="center"/>
                  </w:pPr>
                  <w:r>
                    <w:rPr>
                      <w:rFonts w:ascii="Arial" w:eastAsia="Arial" w:hAnsi="Arial"/>
                      <w:color w:val="000000"/>
                    </w:rPr>
                    <w:t>Satisfactory</w:t>
                  </w:r>
                </w:p>
              </w:tc>
              <w:tc>
                <w:tcPr>
                  <w:tcW w:w="8674" w:type="dxa"/>
                  <w:gridSpan w:val="3"/>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2DE76FA3" w14:textId="7F5FD657" w:rsidR="00593ABC" w:rsidRDefault="00593ABC" w:rsidP="00593ABC">
                  <w:pPr>
                    <w:spacing w:after="0" w:line="240" w:lineRule="auto"/>
                    <w:rPr>
                      <w:rFonts w:asciiTheme="minorHAnsi" w:eastAsia="Arial" w:hAnsiTheme="minorHAnsi" w:cstheme="minorHAnsi"/>
                      <w:color w:val="000000"/>
                    </w:rPr>
                  </w:pPr>
                  <w:r w:rsidRPr="00B03FD1">
                    <w:rPr>
                      <w:rFonts w:asciiTheme="minorHAnsi" w:eastAsia="Arial" w:hAnsiTheme="minorHAnsi" w:cstheme="minorHAnsi"/>
                      <w:color w:val="000000"/>
                    </w:rPr>
                    <w:t xml:space="preserve">The submission </w:t>
                  </w:r>
                  <w:r>
                    <w:rPr>
                      <w:rFonts w:asciiTheme="minorHAnsi" w:eastAsia="Arial" w:hAnsiTheme="minorHAnsi" w:cstheme="minorHAnsi"/>
                      <w:color w:val="000000"/>
                    </w:rPr>
                    <w:t>provides a</w:t>
                  </w:r>
                  <w:r w:rsidR="00111D51">
                    <w:rPr>
                      <w:rFonts w:asciiTheme="minorHAnsi" w:eastAsia="Arial" w:hAnsiTheme="minorHAnsi" w:cstheme="minorHAnsi"/>
                      <w:color w:val="000000"/>
                    </w:rPr>
                    <w:t xml:space="preserve"> satisfactory </w:t>
                  </w:r>
                  <w:r>
                    <w:rPr>
                      <w:rFonts w:asciiTheme="minorHAnsi" w:eastAsia="Arial" w:hAnsiTheme="minorHAnsi" w:cstheme="minorHAnsi"/>
                      <w:color w:val="000000"/>
                    </w:rPr>
                    <w:t xml:space="preserve">design overview of the prototype through </w:t>
                  </w:r>
                  <w:r w:rsidR="00562FAF">
                    <w:rPr>
                      <w:rFonts w:asciiTheme="minorHAnsi" w:eastAsia="Arial" w:hAnsiTheme="minorHAnsi" w:cstheme="minorHAnsi"/>
                      <w:color w:val="000000"/>
                    </w:rPr>
                    <w:t xml:space="preserve">suitable </w:t>
                  </w:r>
                  <w:r>
                    <w:rPr>
                      <w:rFonts w:asciiTheme="minorHAnsi" w:eastAsia="Arial" w:hAnsiTheme="minorHAnsi" w:cstheme="minorHAnsi"/>
                      <w:color w:val="000000"/>
                    </w:rPr>
                    <w:t>documentation.</w:t>
                  </w:r>
                </w:p>
                <w:p w14:paraId="22B2818E" w14:textId="77777777" w:rsidR="00593ABC" w:rsidRDefault="00593ABC" w:rsidP="00593ABC">
                  <w:pPr>
                    <w:spacing w:after="0" w:line="240" w:lineRule="auto"/>
                    <w:rPr>
                      <w:rFonts w:asciiTheme="minorHAnsi" w:eastAsia="Arial" w:hAnsiTheme="minorHAnsi" w:cstheme="minorHAnsi"/>
                      <w:color w:val="000000"/>
                    </w:rPr>
                  </w:pPr>
                </w:p>
                <w:p w14:paraId="3520E70C" w14:textId="5AEF3093" w:rsidR="00593ABC" w:rsidRDefault="00593ABC" w:rsidP="00593ABC">
                  <w:pPr>
                    <w:spacing w:after="0" w:line="240" w:lineRule="auto"/>
                    <w:rPr>
                      <w:rFonts w:asciiTheme="minorHAnsi" w:eastAsia="Arial" w:hAnsiTheme="minorHAnsi" w:cstheme="minorHAnsi"/>
                      <w:color w:val="000000"/>
                    </w:rPr>
                  </w:pPr>
                  <w:r>
                    <w:rPr>
                      <w:rFonts w:asciiTheme="minorHAnsi" w:eastAsia="Arial" w:hAnsiTheme="minorHAnsi" w:cstheme="minorHAnsi"/>
                      <w:color w:val="000000"/>
                    </w:rPr>
                    <w:t xml:space="preserve">The submitted application demonstrates </w:t>
                  </w:r>
                  <w:r w:rsidR="00034EA2">
                    <w:rPr>
                      <w:rFonts w:asciiTheme="minorHAnsi" w:eastAsia="Arial" w:hAnsiTheme="minorHAnsi" w:cstheme="minorHAnsi"/>
                      <w:color w:val="000000"/>
                    </w:rPr>
                    <w:t xml:space="preserve">some </w:t>
                  </w:r>
                  <w:r>
                    <w:rPr>
                      <w:rFonts w:asciiTheme="minorHAnsi" w:eastAsia="Arial" w:hAnsiTheme="minorHAnsi" w:cstheme="minorHAnsi"/>
                      <w:color w:val="000000"/>
                    </w:rPr>
                    <w:t>adherence to the object orientated programming paradigm</w:t>
                  </w:r>
                  <w:r w:rsidR="00835F5C">
                    <w:rPr>
                      <w:rFonts w:asciiTheme="minorHAnsi" w:eastAsia="Arial" w:hAnsiTheme="minorHAnsi" w:cstheme="minorHAnsi"/>
                      <w:color w:val="000000"/>
                    </w:rPr>
                    <w:t xml:space="preserve"> which provides a </w:t>
                  </w:r>
                  <w:r w:rsidR="007A30D8">
                    <w:rPr>
                      <w:rFonts w:asciiTheme="minorHAnsi" w:eastAsia="Arial" w:hAnsiTheme="minorHAnsi" w:cstheme="minorHAnsi"/>
                      <w:color w:val="000000"/>
                    </w:rPr>
                    <w:t>satisfactory prototype</w:t>
                  </w:r>
                  <w:r>
                    <w:rPr>
                      <w:rFonts w:asciiTheme="minorHAnsi" w:eastAsia="Arial" w:hAnsiTheme="minorHAnsi" w:cstheme="minorHAnsi"/>
                      <w:color w:val="000000"/>
                    </w:rPr>
                    <w:t>.</w:t>
                  </w:r>
                </w:p>
                <w:p w14:paraId="4A4C959E" w14:textId="77777777" w:rsidR="00593ABC" w:rsidRDefault="00593ABC" w:rsidP="00593ABC">
                  <w:pPr>
                    <w:spacing w:after="0" w:line="240" w:lineRule="auto"/>
                    <w:rPr>
                      <w:rFonts w:asciiTheme="minorHAnsi" w:hAnsiTheme="minorHAnsi" w:cstheme="minorHAnsi"/>
                    </w:rPr>
                  </w:pPr>
                </w:p>
                <w:p w14:paraId="73B54CBD" w14:textId="1087C9FC" w:rsidR="003A3442" w:rsidRPr="00B03FD1" w:rsidRDefault="00593ABC" w:rsidP="00593ABC">
                  <w:pPr>
                    <w:spacing w:after="0" w:line="240" w:lineRule="auto"/>
                    <w:rPr>
                      <w:rFonts w:asciiTheme="minorHAnsi" w:hAnsiTheme="minorHAnsi" w:cstheme="minorHAnsi"/>
                    </w:rPr>
                  </w:pPr>
                  <w:r>
                    <w:rPr>
                      <w:rFonts w:asciiTheme="minorHAnsi" w:hAnsiTheme="minorHAnsi" w:cstheme="minorHAnsi"/>
                    </w:rPr>
                    <w:t xml:space="preserve">The submission documents the testing process with </w:t>
                  </w:r>
                  <w:r w:rsidR="00B7523B">
                    <w:rPr>
                      <w:rFonts w:asciiTheme="minorHAnsi" w:hAnsiTheme="minorHAnsi" w:cstheme="minorHAnsi"/>
                    </w:rPr>
                    <w:t>some alignment</w:t>
                  </w:r>
                  <w:r>
                    <w:rPr>
                      <w:rFonts w:asciiTheme="minorHAnsi" w:hAnsiTheme="minorHAnsi" w:cstheme="minorHAnsi"/>
                    </w:rPr>
                    <w:t xml:space="preserve"> to best practice and debugging process</w:t>
                  </w:r>
                  <w:r w:rsidR="00B7523B">
                    <w:rPr>
                      <w:rFonts w:asciiTheme="minorHAnsi" w:hAnsiTheme="minorHAnsi" w:cstheme="minorHAnsi"/>
                    </w:rPr>
                    <w:t xml:space="preserve"> but is generally lacking detail or accuracy</w:t>
                  </w:r>
                  <w:r>
                    <w:rPr>
                      <w:rFonts w:asciiTheme="minorHAnsi" w:hAnsiTheme="minorHAnsi" w:cstheme="minorHAnsi"/>
                    </w:rPr>
                    <w:t>.</w:t>
                  </w:r>
                </w:p>
              </w:tc>
            </w:tr>
            <w:tr w:rsidR="00716D58" w14:paraId="68022540"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63C6B3C0" w14:textId="77777777" w:rsidR="00D85668" w:rsidRDefault="009403A8">
                  <w:pPr>
                    <w:spacing w:after="0" w:line="240" w:lineRule="auto"/>
                    <w:jc w:val="center"/>
                  </w:pPr>
                  <w:r>
                    <w:rPr>
                      <w:rFonts w:ascii="Arial" w:eastAsia="Arial" w:hAnsi="Arial"/>
                      <w:color w:val="000000"/>
                    </w:rPr>
                    <w:t>Weak</w:t>
                  </w:r>
                </w:p>
              </w:tc>
              <w:tc>
                <w:tcPr>
                  <w:tcW w:w="8674" w:type="dxa"/>
                  <w:gridSpan w:val="3"/>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555B5007" w14:textId="2965AFB8" w:rsidR="00593ABC" w:rsidRDefault="009403A8" w:rsidP="00593ABC">
                  <w:pPr>
                    <w:spacing w:after="0" w:line="240" w:lineRule="auto"/>
                    <w:rPr>
                      <w:rFonts w:asciiTheme="minorHAnsi" w:eastAsia="Arial" w:hAnsiTheme="minorHAnsi" w:cstheme="minorHAnsi"/>
                      <w:color w:val="000000"/>
                    </w:rPr>
                  </w:pPr>
                  <w:r w:rsidRPr="00B03FD1">
                    <w:rPr>
                      <w:rFonts w:asciiTheme="minorHAnsi" w:eastAsia="Arial" w:hAnsiTheme="minorHAnsi" w:cstheme="minorHAnsi"/>
                      <w:color w:val="000000"/>
                    </w:rPr>
                    <w:t xml:space="preserve"> </w:t>
                  </w:r>
                  <w:r w:rsidR="00593ABC" w:rsidRPr="00B03FD1">
                    <w:rPr>
                      <w:rFonts w:asciiTheme="minorHAnsi" w:eastAsia="Arial" w:hAnsiTheme="minorHAnsi" w:cstheme="minorHAnsi"/>
                      <w:color w:val="000000"/>
                    </w:rPr>
                    <w:t xml:space="preserve">The submission </w:t>
                  </w:r>
                  <w:r w:rsidR="00593ABC">
                    <w:rPr>
                      <w:rFonts w:asciiTheme="minorHAnsi" w:eastAsia="Arial" w:hAnsiTheme="minorHAnsi" w:cstheme="minorHAnsi"/>
                      <w:color w:val="000000"/>
                    </w:rPr>
                    <w:t>provides a</w:t>
                  </w:r>
                  <w:r w:rsidR="00EE2F4F">
                    <w:rPr>
                      <w:rFonts w:asciiTheme="minorHAnsi" w:eastAsia="Arial" w:hAnsiTheme="minorHAnsi" w:cstheme="minorHAnsi"/>
                      <w:color w:val="000000"/>
                    </w:rPr>
                    <w:t xml:space="preserve"> weak</w:t>
                  </w:r>
                  <w:r w:rsidR="00593ABC">
                    <w:rPr>
                      <w:rFonts w:asciiTheme="minorHAnsi" w:eastAsia="Arial" w:hAnsiTheme="minorHAnsi" w:cstheme="minorHAnsi"/>
                      <w:color w:val="000000"/>
                    </w:rPr>
                    <w:t xml:space="preserve"> design overview of the prototype</w:t>
                  </w:r>
                  <w:r w:rsidR="00136EAD">
                    <w:rPr>
                      <w:rFonts w:asciiTheme="minorHAnsi" w:eastAsia="Arial" w:hAnsiTheme="minorHAnsi" w:cstheme="minorHAnsi"/>
                      <w:color w:val="000000"/>
                    </w:rPr>
                    <w:t xml:space="preserve"> </w:t>
                  </w:r>
                  <w:r w:rsidR="00EB39EE">
                    <w:rPr>
                      <w:rFonts w:asciiTheme="minorHAnsi" w:eastAsia="Arial" w:hAnsiTheme="minorHAnsi" w:cstheme="minorHAnsi"/>
                      <w:color w:val="000000"/>
                    </w:rPr>
                    <w:t xml:space="preserve">but </w:t>
                  </w:r>
                  <w:r w:rsidR="00222406">
                    <w:rPr>
                      <w:rFonts w:asciiTheme="minorHAnsi" w:eastAsia="Arial" w:hAnsiTheme="minorHAnsi" w:cstheme="minorHAnsi"/>
                      <w:color w:val="000000"/>
                    </w:rPr>
                    <w:t xml:space="preserve">is </w:t>
                  </w:r>
                  <w:r w:rsidR="00CF6A0B">
                    <w:rPr>
                      <w:rFonts w:asciiTheme="minorHAnsi" w:eastAsia="Arial" w:hAnsiTheme="minorHAnsi" w:cstheme="minorHAnsi"/>
                      <w:color w:val="000000"/>
                    </w:rPr>
                    <w:t>suitable for the requirements</w:t>
                  </w:r>
                  <w:r w:rsidR="00593ABC">
                    <w:rPr>
                      <w:rFonts w:asciiTheme="minorHAnsi" w:eastAsia="Arial" w:hAnsiTheme="minorHAnsi" w:cstheme="minorHAnsi"/>
                      <w:color w:val="000000"/>
                    </w:rPr>
                    <w:t>.</w:t>
                  </w:r>
                </w:p>
                <w:p w14:paraId="2B19EFF1" w14:textId="77777777" w:rsidR="00593ABC" w:rsidRDefault="00593ABC" w:rsidP="00593ABC">
                  <w:pPr>
                    <w:spacing w:after="0" w:line="240" w:lineRule="auto"/>
                    <w:rPr>
                      <w:rFonts w:asciiTheme="minorHAnsi" w:eastAsia="Arial" w:hAnsiTheme="minorHAnsi" w:cstheme="minorHAnsi"/>
                      <w:color w:val="000000"/>
                    </w:rPr>
                  </w:pPr>
                </w:p>
                <w:p w14:paraId="1D16AA66" w14:textId="5A0391E3" w:rsidR="00593ABC" w:rsidRDefault="00593ABC" w:rsidP="00593ABC">
                  <w:pPr>
                    <w:spacing w:after="0" w:line="240" w:lineRule="auto"/>
                    <w:rPr>
                      <w:rFonts w:asciiTheme="minorHAnsi" w:eastAsia="Arial" w:hAnsiTheme="minorHAnsi" w:cstheme="minorHAnsi"/>
                      <w:color w:val="000000"/>
                    </w:rPr>
                  </w:pPr>
                  <w:r>
                    <w:rPr>
                      <w:rFonts w:asciiTheme="minorHAnsi" w:eastAsia="Arial" w:hAnsiTheme="minorHAnsi" w:cstheme="minorHAnsi"/>
                      <w:color w:val="000000"/>
                    </w:rPr>
                    <w:t xml:space="preserve">The submitted prototype application demonstrates </w:t>
                  </w:r>
                  <w:r w:rsidR="00715F93">
                    <w:rPr>
                      <w:rFonts w:asciiTheme="minorHAnsi" w:eastAsia="Arial" w:hAnsiTheme="minorHAnsi" w:cstheme="minorHAnsi"/>
                      <w:color w:val="000000"/>
                    </w:rPr>
                    <w:t>little alignment t</w:t>
                  </w:r>
                  <w:r>
                    <w:rPr>
                      <w:rFonts w:asciiTheme="minorHAnsi" w:eastAsia="Arial" w:hAnsiTheme="minorHAnsi" w:cstheme="minorHAnsi"/>
                      <w:color w:val="000000"/>
                    </w:rPr>
                    <w:t>o the object orientated programming paradigm</w:t>
                  </w:r>
                  <w:r w:rsidR="00715F93">
                    <w:rPr>
                      <w:rFonts w:asciiTheme="minorHAnsi" w:eastAsia="Arial" w:hAnsiTheme="minorHAnsi" w:cstheme="minorHAnsi"/>
                      <w:color w:val="000000"/>
                    </w:rPr>
                    <w:t xml:space="preserve"> but it has been attempted.</w:t>
                  </w:r>
                </w:p>
                <w:p w14:paraId="0993C73A" w14:textId="77777777" w:rsidR="00593ABC" w:rsidRDefault="00593ABC" w:rsidP="00593ABC">
                  <w:pPr>
                    <w:spacing w:after="0" w:line="240" w:lineRule="auto"/>
                    <w:rPr>
                      <w:rFonts w:asciiTheme="minorHAnsi" w:hAnsiTheme="minorHAnsi" w:cstheme="minorHAnsi"/>
                    </w:rPr>
                  </w:pPr>
                </w:p>
                <w:p w14:paraId="58EAC469" w14:textId="0E009777" w:rsidR="00B03FD1" w:rsidRPr="00B03FD1" w:rsidRDefault="00593ABC" w:rsidP="00593ABC">
                  <w:pPr>
                    <w:spacing w:after="0" w:line="240" w:lineRule="auto"/>
                    <w:rPr>
                      <w:rFonts w:asciiTheme="minorHAnsi" w:hAnsiTheme="minorHAnsi" w:cstheme="minorHAnsi"/>
                    </w:rPr>
                  </w:pPr>
                  <w:r>
                    <w:rPr>
                      <w:rFonts w:asciiTheme="minorHAnsi" w:hAnsiTheme="minorHAnsi" w:cstheme="minorHAnsi"/>
                    </w:rPr>
                    <w:lastRenderedPageBreak/>
                    <w:t xml:space="preserve">The submission documents the </w:t>
                  </w:r>
                  <w:r w:rsidR="00452982">
                    <w:rPr>
                      <w:rFonts w:asciiTheme="minorHAnsi" w:hAnsiTheme="minorHAnsi" w:cstheme="minorHAnsi"/>
                    </w:rPr>
                    <w:t xml:space="preserve">testing process but overall lacks detail </w:t>
                  </w:r>
                  <w:r w:rsidR="00840653">
                    <w:rPr>
                      <w:rFonts w:asciiTheme="minorHAnsi" w:hAnsiTheme="minorHAnsi" w:cstheme="minorHAnsi"/>
                    </w:rPr>
                    <w:t>or sufficient level of testing</w:t>
                  </w:r>
                  <w:r w:rsidR="00CE58FE">
                    <w:rPr>
                      <w:rFonts w:asciiTheme="minorHAnsi" w:hAnsiTheme="minorHAnsi" w:cstheme="minorHAnsi"/>
                    </w:rPr>
                    <w:t xml:space="preserve"> and</w:t>
                  </w:r>
                  <w:r w:rsidR="00553332">
                    <w:rPr>
                      <w:rFonts w:asciiTheme="minorHAnsi" w:hAnsiTheme="minorHAnsi" w:cstheme="minorHAnsi"/>
                    </w:rPr>
                    <w:t xml:space="preserve"> the</w:t>
                  </w:r>
                  <w:r w:rsidR="00CE58FE">
                    <w:rPr>
                      <w:rFonts w:asciiTheme="minorHAnsi" w:hAnsiTheme="minorHAnsi" w:cstheme="minorHAnsi"/>
                    </w:rPr>
                    <w:t xml:space="preserve"> debugging process</w:t>
                  </w:r>
                  <w:r w:rsidR="00840653">
                    <w:rPr>
                      <w:rFonts w:asciiTheme="minorHAnsi" w:hAnsiTheme="minorHAnsi" w:cstheme="minorHAnsi"/>
                    </w:rPr>
                    <w:t>.</w:t>
                  </w:r>
                </w:p>
              </w:tc>
            </w:tr>
            <w:tr w:rsidR="00716D58" w14:paraId="6A1934EC" w14:textId="77777777" w:rsidTr="5D1A561A">
              <w:tc>
                <w:tcPr>
                  <w:tcW w:w="11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p w14:paraId="355BE5D6" w14:textId="77777777" w:rsidR="00D85668" w:rsidRDefault="009403A8">
                  <w:pPr>
                    <w:spacing w:after="0" w:line="240" w:lineRule="auto"/>
                    <w:jc w:val="center"/>
                  </w:pPr>
                  <w:r>
                    <w:rPr>
                      <w:rFonts w:ascii="Arial" w:eastAsia="Arial" w:hAnsi="Arial"/>
                      <w:color w:val="000000"/>
                    </w:rPr>
                    <w:lastRenderedPageBreak/>
                    <w:t>Fail</w:t>
                  </w:r>
                </w:p>
              </w:tc>
              <w:tc>
                <w:tcPr>
                  <w:tcW w:w="8674" w:type="dxa"/>
                  <w:gridSpan w:val="3"/>
                  <w:tcBorders>
                    <w:top w:val="single" w:sz="7" w:space="0" w:color="000000" w:themeColor="text1"/>
                    <w:left w:val="single" w:sz="7" w:space="0" w:color="000000" w:themeColor="text1"/>
                    <w:bottom w:val="single" w:sz="7" w:space="0" w:color="000000" w:themeColor="text1"/>
                    <w:right w:val="single" w:sz="7" w:space="0" w:color="000000" w:themeColor="text1"/>
                  </w:tcBorders>
                  <w:tcMar>
                    <w:top w:w="39" w:type="dxa"/>
                    <w:left w:w="39" w:type="dxa"/>
                    <w:bottom w:w="39" w:type="dxa"/>
                    <w:right w:w="39" w:type="dxa"/>
                  </w:tcMar>
                  <w:vAlign w:val="center"/>
                </w:tcPr>
                <w:p w14:paraId="4AF61B81" w14:textId="1DEAD2EC" w:rsidR="00B03FD1" w:rsidRPr="00B03FD1" w:rsidRDefault="00B03FD1" w:rsidP="00B03FD1">
                  <w:pPr>
                    <w:spacing w:after="0" w:line="240" w:lineRule="auto"/>
                    <w:rPr>
                      <w:rFonts w:asciiTheme="minorHAnsi" w:hAnsiTheme="minorHAnsi" w:cstheme="minorHAnsi"/>
                    </w:rPr>
                  </w:pPr>
                  <w:r w:rsidRPr="00B03FD1">
                    <w:rPr>
                      <w:rFonts w:asciiTheme="minorHAnsi" w:eastAsia="Arial" w:hAnsiTheme="minorHAnsi" w:cstheme="minorHAnsi"/>
                      <w:color w:val="000000"/>
                    </w:rPr>
                    <w:t xml:space="preserve">The submission fails to </w:t>
                  </w:r>
                  <w:r w:rsidR="00EE2F4F">
                    <w:rPr>
                      <w:rFonts w:asciiTheme="minorHAnsi" w:eastAsia="Arial" w:hAnsiTheme="minorHAnsi" w:cstheme="minorHAnsi"/>
                      <w:color w:val="000000"/>
                    </w:rPr>
                    <w:t>demonstrate</w:t>
                  </w:r>
                  <w:r w:rsidR="008E2A5B">
                    <w:rPr>
                      <w:rFonts w:asciiTheme="minorHAnsi" w:eastAsia="Arial" w:hAnsiTheme="minorHAnsi" w:cstheme="minorHAnsi"/>
                      <w:color w:val="000000"/>
                    </w:rPr>
                    <w:t xml:space="preserve"> </w:t>
                  </w:r>
                  <w:r w:rsidR="00E00731">
                    <w:rPr>
                      <w:rFonts w:asciiTheme="minorHAnsi" w:eastAsia="Arial" w:hAnsiTheme="minorHAnsi" w:cstheme="minorHAnsi"/>
                      <w:color w:val="000000"/>
                    </w:rPr>
                    <w:t>alignment to t</w:t>
                  </w:r>
                  <w:r w:rsidRPr="00B03FD1">
                    <w:rPr>
                      <w:rFonts w:asciiTheme="minorHAnsi" w:eastAsia="Arial" w:hAnsiTheme="minorHAnsi" w:cstheme="minorHAnsi"/>
                      <w:color w:val="000000"/>
                    </w:rPr>
                    <w:t>he criteria above based on the following:</w:t>
                  </w:r>
                </w:p>
                <w:p w14:paraId="75B14F5B" w14:textId="77777777" w:rsidR="00B03FD1" w:rsidRDefault="00B7523B" w:rsidP="00B03FD1">
                  <w:pPr>
                    <w:numPr>
                      <w:ilvl w:val="0"/>
                      <w:numId w:val="25"/>
                    </w:numPr>
                    <w:spacing w:after="0" w:line="240" w:lineRule="auto"/>
                    <w:rPr>
                      <w:rFonts w:asciiTheme="minorHAnsi" w:hAnsiTheme="minorHAnsi" w:cstheme="minorHAnsi"/>
                    </w:rPr>
                  </w:pPr>
                  <w:r>
                    <w:rPr>
                      <w:rFonts w:asciiTheme="minorHAnsi" w:hAnsiTheme="minorHAnsi" w:cstheme="minorHAnsi"/>
                    </w:rPr>
                    <w:t>Documentation</w:t>
                  </w:r>
                </w:p>
                <w:p w14:paraId="6AC829BB" w14:textId="77777777" w:rsidR="00B7523B" w:rsidRDefault="005039BA" w:rsidP="00B03FD1">
                  <w:pPr>
                    <w:numPr>
                      <w:ilvl w:val="0"/>
                      <w:numId w:val="25"/>
                    </w:numPr>
                    <w:spacing w:after="0" w:line="240" w:lineRule="auto"/>
                    <w:rPr>
                      <w:rFonts w:asciiTheme="minorHAnsi" w:hAnsiTheme="minorHAnsi" w:cstheme="minorHAnsi"/>
                    </w:rPr>
                  </w:pPr>
                  <w:r>
                    <w:rPr>
                      <w:rFonts w:asciiTheme="minorHAnsi" w:hAnsiTheme="minorHAnsi" w:cstheme="minorHAnsi"/>
                    </w:rPr>
                    <w:t xml:space="preserve">Object Orientated </w:t>
                  </w:r>
                  <w:r w:rsidR="00B7523B">
                    <w:rPr>
                      <w:rFonts w:asciiTheme="minorHAnsi" w:hAnsiTheme="minorHAnsi" w:cstheme="minorHAnsi"/>
                    </w:rPr>
                    <w:t>Prototype</w:t>
                  </w:r>
                </w:p>
                <w:p w14:paraId="218D1790" w14:textId="5FABE7BB" w:rsidR="005039BA" w:rsidRPr="00B03FD1" w:rsidRDefault="00827128" w:rsidP="00B03FD1">
                  <w:pPr>
                    <w:numPr>
                      <w:ilvl w:val="0"/>
                      <w:numId w:val="25"/>
                    </w:numPr>
                    <w:spacing w:after="0" w:line="240" w:lineRule="auto"/>
                    <w:rPr>
                      <w:rFonts w:asciiTheme="minorHAnsi" w:hAnsiTheme="minorHAnsi" w:cstheme="minorHAnsi"/>
                    </w:rPr>
                  </w:pPr>
                  <w:r>
                    <w:rPr>
                      <w:rFonts w:asciiTheme="minorHAnsi" w:hAnsiTheme="minorHAnsi" w:cstheme="minorHAnsi"/>
                    </w:rPr>
                    <w:t>Testing and Debugging Processes</w:t>
                  </w:r>
                </w:p>
              </w:tc>
            </w:tr>
            <w:tr w:rsidR="00716D58" w14:paraId="731EFBD4" w14:textId="77777777" w:rsidTr="5D1A561A">
              <w:trPr>
                <w:trHeight w:val="610"/>
              </w:trPr>
              <w:tc>
                <w:tcPr>
                  <w:tcW w:w="9809" w:type="dxa"/>
                  <w:gridSpan w:val="4"/>
                  <w:tcBorders>
                    <w:top w:val="single" w:sz="15"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9731"/>
                  </w:tblGrid>
                  <w:tr w:rsidR="00D85668" w14:paraId="78CE9872" w14:textId="77777777">
                    <w:trPr>
                      <w:trHeight w:hRule="exact" w:val="608"/>
                    </w:trPr>
                    <w:tc>
                      <w:tcPr>
                        <w:tcW w:w="9731" w:type="dxa"/>
                        <w:shd w:val="clear" w:color="auto" w:fill="D3D3D3"/>
                        <w:tcMar>
                          <w:top w:w="0" w:type="dxa"/>
                          <w:left w:w="0" w:type="dxa"/>
                          <w:bottom w:w="0" w:type="dxa"/>
                          <w:right w:w="0" w:type="dxa"/>
                        </w:tcMar>
                        <w:vAlign w:val="center"/>
                      </w:tcPr>
                      <w:p w14:paraId="6410399E" w14:textId="77777777" w:rsidR="00D85668" w:rsidRDefault="009403A8">
                        <w:pPr>
                          <w:spacing w:after="0" w:line="240" w:lineRule="auto"/>
                          <w:jc w:val="center"/>
                        </w:pPr>
                        <w:r>
                          <w:rPr>
                            <w:rFonts w:ascii="Arial" w:eastAsia="Arial" w:hAnsi="Arial"/>
                            <w:color w:val="000000"/>
                          </w:rPr>
                          <w:t>Additional Requirements (where applicable)</w:t>
                        </w:r>
                      </w:p>
                      <w:p w14:paraId="5D7F5437" w14:textId="77777777" w:rsidR="00D85668" w:rsidRDefault="009403A8">
                        <w:pPr>
                          <w:spacing w:after="0" w:line="240" w:lineRule="auto"/>
                          <w:jc w:val="center"/>
                        </w:pPr>
                        <w:r>
                          <w:rPr>
                            <w:rFonts w:ascii="Arial" w:eastAsia="Arial" w:hAnsi="Arial"/>
                            <w:i/>
                            <w:color w:val="595959"/>
                            <w:sz w:val="16"/>
                          </w:rPr>
                          <w:t>This section describes any additional assessment requirements which may be identified by public statutory and regulatory bodies</w:t>
                        </w:r>
                      </w:p>
                    </w:tc>
                  </w:tr>
                </w:tbl>
                <w:p w14:paraId="28BB3EC8" w14:textId="77777777" w:rsidR="00D85668" w:rsidRDefault="00D85668">
                  <w:pPr>
                    <w:spacing w:after="0" w:line="240" w:lineRule="auto"/>
                  </w:pPr>
                </w:p>
              </w:tc>
            </w:tr>
            <w:tr w:rsidR="00716D58" w14:paraId="619C1AB1" w14:textId="77777777" w:rsidTr="5D1A561A">
              <w:trPr>
                <w:trHeight w:val="1512"/>
              </w:trPr>
              <w:tc>
                <w:tcPr>
                  <w:tcW w:w="9809" w:type="dxa"/>
                  <w:gridSpan w:val="4"/>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tcPr>
                <w:p w14:paraId="6BCC2243" w14:textId="77777777" w:rsidR="00D90936" w:rsidRDefault="00D90936" w:rsidP="00D90936">
                  <w:pPr>
                    <w:autoSpaceDE w:val="0"/>
                    <w:autoSpaceDN w:val="0"/>
                    <w:adjustRightInd w:val="0"/>
                    <w:spacing w:after="0" w:line="240" w:lineRule="auto"/>
                    <w:rPr>
                      <w:rFonts w:ascii="Arial" w:hAnsi="Arial" w:cs="Arial"/>
                      <w:sz w:val="22"/>
                      <w:szCs w:val="22"/>
                    </w:rPr>
                  </w:pPr>
                  <w:r>
                    <w:rPr>
                      <w:rFonts w:ascii="Arial" w:hAnsi="Arial" w:cs="Arial"/>
                      <w:sz w:val="22"/>
                      <w:szCs w:val="22"/>
                    </w:rPr>
                    <w:t>S18: Use appropriate analysis methods, approaches and techniques in software engineering</w:t>
                  </w:r>
                </w:p>
                <w:p w14:paraId="06AFF02D" w14:textId="114B5243" w:rsidR="00B03FD1" w:rsidRDefault="00D90936" w:rsidP="00D90936">
                  <w:pPr>
                    <w:spacing w:after="0" w:line="240" w:lineRule="auto"/>
                  </w:pPr>
                  <w:r>
                    <w:rPr>
                      <w:rFonts w:ascii="Arial" w:hAnsi="Arial" w:cs="Arial"/>
                      <w:sz w:val="22"/>
                      <w:szCs w:val="22"/>
                    </w:rPr>
                    <w:t>projects to deliver an outcome that meets requirements.</w:t>
                  </w:r>
                </w:p>
              </w:tc>
            </w:tr>
            <w:tr w:rsidR="00716D58" w14:paraId="12BC2CF9" w14:textId="77777777" w:rsidTr="5D1A561A">
              <w:trPr>
                <w:trHeight w:val="262"/>
              </w:trPr>
              <w:tc>
                <w:tcPr>
                  <w:tcW w:w="9809" w:type="dxa"/>
                  <w:gridSpan w:val="4"/>
                  <w:tcBorders>
                    <w:top w:val="single" w:sz="15" w:space="0" w:color="000000" w:themeColor="text1"/>
                    <w:left w:val="single" w:sz="7" w:space="0" w:color="000000" w:themeColor="text1"/>
                    <w:bottom w:val="single" w:sz="7" w:space="0" w:color="000000" w:themeColor="text1"/>
                    <w:right w:val="single" w:sz="7" w:space="0" w:color="000000" w:themeColor="text1"/>
                  </w:tcBorders>
                  <w:shd w:val="clear" w:color="auto" w:fill="D3D3D3"/>
                  <w:tcMar>
                    <w:top w:w="39" w:type="dxa"/>
                    <w:left w:w="39" w:type="dxa"/>
                    <w:bottom w:w="39" w:type="dxa"/>
                    <w:right w:w="39" w:type="dxa"/>
                  </w:tcMar>
                  <w:vAlign w:val="center"/>
                </w:tcPr>
                <w:tbl>
                  <w:tblPr>
                    <w:tblW w:w="0" w:type="auto"/>
                    <w:tblCellMar>
                      <w:left w:w="0" w:type="dxa"/>
                      <w:right w:w="0" w:type="dxa"/>
                    </w:tblCellMar>
                    <w:tblLook w:val="0000" w:firstRow="0" w:lastRow="0" w:firstColumn="0" w:lastColumn="0" w:noHBand="0" w:noVBand="0"/>
                  </w:tblPr>
                  <w:tblGrid>
                    <w:gridCol w:w="9731"/>
                  </w:tblGrid>
                  <w:tr w:rsidR="00D85668" w14:paraId="1C8D1C48" w14:textId="77777777">
                    <w:trPr>
                      <w:trHeight w:hRule="exact" w:val="260"/>
                    </w:trPr>
                    <w:tc>
                      <w:tcPr>
                        <w:tcW w:w="9731" w:type="dxa"/>
                        <w:shd w:val="clear" w:color="auto" w:fill="D3D3D3"/>
                        <w:tcMar>
                          <w:top w:w="0" w:type="dxa"/>
                          <w:left w:w="0" w:type="dxa"/>
                          <w:bottom w:w="0" w:type="dxa"/>
                          <w:right w:w="0" w:type="dxa"/>
                        </w:tcMar>
                        <w:vAlign w:val="center"/>
                      </w:tcPr>
                      <w:p w14:paraId="3CB8E745" w14:textId="77777777" w:rsidR="00D85668" w:rsidRDefault="009403A8">
                        <w:pPr>
                          <w:spacing w:after="0" w:line="240" w:lineRule="auto"/>
                          <w:jc w:val="center"/>
                        </w:pPr>
                        <w:r>
                          <w:rPr>
                            <w:rFonts w:ascii="Arial" w:eastAsia="Arial" w:hAnsi="Arial"/>
                            <w:color w:val="000000"/>
                          </w:rPr>
                          <w:t>Assignment Brief</w:t>
                        </w:r>
                      </w:p>
                    </w:tc>
                  </w:tr>
                </w:tbl>
                <w:p w14:paraId="6C82C44E" w14:textId="77777777" w:rsidR="00D85668" w:rsidRDefault="00D85668">
                  <w:pPr>
                    <w:spacing w:after="0" w:line="240" w:lineRule="auto"/>
                  </w:pPr>
                </w:p>
              </w:tc>
            </w:tr>
            <w:tr w:rsidR="00716D58" w14:paraId="42F5CC06" w14:textId="77777777" w:rsidTr="5D1A561A">
              <w:trPr>
                <w:trHeight w:val="2518"/>
              </w:trPr>
              <w:tc>
                <w:tcPr>
                  <w:tcW w:w="9809" w:type="dxa"/>
                  <w:gridSpan w:val="4"/>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39" w:type="dxa"/>
                    <w:left w:w="39" w:type="dxa"/>
                    <w:bottom w:w="39" w:type="dxa"/>
                    <w:right w:w="39" w:type="dxa"/>
                  </w:tcMar>
                </w:tcPr>
                <w:p w14:paraId="0F8841CE" w14:textId="77777777" w:rsidR="0042630B" w:rsidRDefault="0042630B" w:rsidP="0042630B">
                  <w:pPr>
                    <w:spacing w:before="100" w:beforeAutospacing="1" w:after="100" w:afterAutospacing="1" w:line="240" w:lineRule="auto"/>
                    <w:jc w:val="center"/>
                    <w:rPr>
                      <w:rFonts w:asciiTheme="minorHAnsi" w:hAnsiTheme="minorHAnsi" w:cstheme="minorHAnsi"/>
                      <w:sz w:val="24"/>
                      <w:szCs w:val="24"/>
                    </w:rPr>
                  </w:pPr>
                  <w:r w:rsidRPr="0042630B">
                    <w:rPr>
                      <w:rFonts w:asciiTheme="minorHAnsi" w:hAnsiTheme="minorHAnsi" w:cstheme="minorHAnsi"/>
                      <w:noProof/>
                      <w:sz w:val="24"/>
                      <w:szCs w:val="24"/>
                    </w:rPr>
                    <w:drawing>
                      <wp:inline distT="0" distB="0" distL="0" distR="0" wp14:anchorId="55761B3B" wp14:editId="2EFF7A94">
                        <wp:extent cx="6230620" cy="1837055"/>
                        <wp:effectExtent l="0" t="0" r="0" b="0"/>
                        <wp:docPr id="4420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1793" name=""/>
                                <pic:cNvPicPr/>
                              </pic:nvPicPr>
                              <pic:blipFill>
                                <a:blip r:embed="rId12"/>
                                <a:stretch>
                                  <a:fillRect/>
                                </a:stretch>
                              </pic:blipFill>
                              <pic:spPr>
                                <a:xfrm>
                                  <a:off x="0" y="0"/>
                                  <a:ext cx="6230620" cy="1837055"/>
                                </a:xfrm>
                                <a:prstGeom prst="rect">
                                  <a:avLst/>
                                </a:prstGeom>
                              </pic:spPr>
                            </pic:pic>
                          </a:graphicData>
                        </a:graphic>
                      </wp:inline>
                    </w:drawing>
                  </w:r>
                </w:p>
                <w:p w14:paraId="7D3F82D9" w14:textId="23EB60F3" w:rsidR="003D4AFD" w:rsidRDefault="004C5B43" w:rsidP="00A66B1C">
                  <w:pPr>
                    <w:spacing w:before="100" w:beforeAutospacing="1" w:after="120" w:line="240" w:lineRule="auto"/>
                    <w:rPr>
                      <w:rFonts w:asciiTheme="minorHAnsi" w:hAnsiTheme="minorHAnsi" w:cstheme="minorHAnsi"/>
                      <w:sz w:val="24"/>
                      <w:szCs w:val="24"/>
                    </w:rPr>
                  </w:pPr>
                  <w:r w:rsidRPr="004C5B43">
                    <w:rPr>
                      <w:rFonts w:asciiTheme="minorHAnsi" w:hAnsiTheme="minorHAnsi" w:cstheme="minorHAnsi"/>
                      <w:sz w:val="24"/>
                      <w:szCs w:val="24"/>
                    </w:rPr>
                    <w:t>Light Logistics would like to congratulate you on your pitch during your interview and have offered you a fixed term position. They were intrigued with your approach at enhancing their warehouse stock system and have asked if you could design, develop and test a prototype.</w:t>
                  </w:r>
                </w:p>
                <w:p w14:paraId="677CCDFF" w14:textId="18E881C5" w:rsidR="00374E43" w:rsidRDefault="00374E43" w:rsidP="00A66B1C">
                  <w:pPr>
                    <w:spacing w:before="100" w:beforeAutospacing="1" w:after="120" w:line="240" w:lineRule="auto"/>
                    <w:rPr>
                      <w:rFonts w:asciiTheme="minorHAnsi" w:hAnsiTheme="minorHAnsi" w:cstheme="minorHAnsi"/>
                      <w:sz w:val="24"/>
                      <w:szCs w:val="24"/>
                    </w:rPr>
                  </w:pPr>
                  <w:r>
                    <w:rPr>
                      <w:rFonts w:asciiTheme="minorHAnsi" w:hAnsiTheme="minorHAnsi" w:cstheme="minorHAnsi"/>
                      <w:sz w:val="24"/>
                      <w:szCs w:val="24"/>
                    </w:rPr>
                    <w:t xml:space="preserve">As part of this you will demonstrate your ability to adapt and enhance </w:t>
                  </w:r>
                  <w:r w:rsidR="00956D67">
                    <w:rPr>
                      <w:rFonts w:asciiTheme="minorHAnsi" w:hAnsiTheme="minorHAnsi" w:cstheme="minorHAnsi"/>
                      <w:sz w:val="24"/>
                      <w:szCs w:val="24"/>
                    </w:rPr>
                    <w:t xml:space="preserve">a system </w:t>
                  </w:r>
                  <w:r w:rsidR="00664BAF">
                    <w:rPr>
                      <w:rFonts w:asciiTheme="minorHAnsi" w:hAnsiTheme="minorHAnsi" w:cstheme="minorHAnsi"/>
                      <w:sz w:val="24"/>
                      <w:szCs w:val="24"/>
                    </w:rPr>
                    <w:t>to provide an early prototype which will be developed further in the future.</w:t>
                  </w:r>
                  <w:r w:rsidR="004A10A6">
                    <w:rPr>
                      <w:rFonts w:asciiTheme="minorHAnsi" w:hAnsiTheme="minorHAnsi" w:cstheme="minorHAnsi"/>
                      <w:sz w:val="24"/>
                      <w:szCs w:val="24"/>
                    </w:rPr>
                    <w:br/>
                  </w:r>
                  <w:r w:rsidR="004A10A6">
                    <w:rPr>
                      <w:rFonts w:asciiTheme="minorHAnsi" w:hAnsiTheme="minorHAnsi" w:cstheme="minorHAnsi"/>
                      <w:sz w:val="24"/>
                      <w:szCs w:val="24"/>
                    </w:rPr>
                    <w:br/>
                    <w:t>You have been provided a Python template based on previous exploration into enhancing our current system. You are at liberty to utilise this as a starting point or consider a language and approach you feel is more appropriate.</w:t>
                  </w:r>
                </w:p>
                <w:p w14:paraId="1E6B51ED" w14:textId="6D022A7E" w:rsidR="003D4AFD" w:rsidRDefault="437740E6" w:rsidP="003D4AFD">
                  <w:pPr>
                    <w:pStyle w:val="Heading1"/>
                  </w:pPr>
                  <w:r>
                    <w:t>TASK</w:t>
                  </w:r>
                </w:p>
                <w:p w14:paraId="297A3F6D" w14:textId="3575EBDE" w:rsidR="00716D58" w:rsidRDefault="0003341C" w:rsidP="5D1A561A">
                  <w:p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 xml:space="preserve">Design and develop a small </w:t>
                  </w:r>
                  <w:r w:rsidR="00AC00DE" w:rsidRPr="5D1A561A">
                    <w:rPr>
                      <w:rFonts w:asciiTheme="minorHAnsi" w:hAnsiTheme="minorHAnsi" w:cstheme="minorBidi"/>
                      <w:sz w:val="24"/>
                      <w:szCs w:val="24"/>
                    </w:rPr>
                    <w:t xml:space="preserve">object orientated </w:t>
                  </w:r>
                  <w:r w:rsidRPr="5D1A561A">
                    <w:rPr>
                      <w:rFonts w:asciiTheme="minorHAnsi" w:hAnsiTheme="minorHAnsi" w:cstheme="minorBidi"/>
                      <w:sz w:val="24"/>
                      <w:szCs w:val="24"/>
                    </w:rPr>
                    <w:t>prototype application</w:t>
                  </w:r>
                  <w:r w:rsidR="00AC00DE" w:rsidRPr="5D1A561A">
                    <w:rPr>
                      <w:rFonts w:asciiTheme="minorHAnsi" w:hAnsiTheme="minorHAnsi" w:cstheme="minorBidi"/>
                      <w:sz w:val="24"/>
                      <w:szCs w:val="24"/>
                    </w:rPr>
                    <w:t xml:space="preserve"> to which you should p</w:t>
                  </w:r>
                  <w:r w:rsidR="004A10A6" w:rsidRPr="5D1A561A">
                    <w:rPr>
                      <w:rFonts w:asciiTheme="minorHAnsi" w:hAnsiTheme="minorHAnsi" w:cstheme="minorBidi"/>
                      <w:sz w:val="24"/>
                      <w:szCs w:val="24"/>
                    </w:rPr>
                    <w:t xml:space="preserve">rovide </w:t>
                  </w:r>
                  <w:r w:rsidR="00AC0BD7" w:rsidRPr="5D1A561A">
                    <w:rPr>
                      <w:rFonts w:asciiTheme="minorHAnsi" w:hAnsiTheme="minorHAnsi" w:cstheme="minorBidi"/>
                      <w:sz w:val="24"/>
                      <w:szCs w:val="24"/>
                    </w:rPr>
                    <w:t xml:space="preserve">a </w:t>
                  </w:r>
                  <w:r w:rsidR="00A12326" w:rsidRPr="5D1A561A">
                    <w:rPr>
                      <w:rFonts w:asciiTheme="minorHAnsi" w:hAnsiTheme="minorHAnsi" w:cstheme="minorBidi"/>
                      <w:sz w:val="24"/>
                      <w:szCs w:val="24"/>
                    </w:rPr>
                    <w:t xml:space="preserve">brief </w:t>
                  </w:r>
                  <w:r w:rsidR="00AC0BD7" w:rsidRPr="5D1A561A">
                    <w:rPr>
                      <w:rFonts w:asciiTheme="minorHAnsi" w:hAnsiTheme="minorHAnsi" w:cstheme="minorBidi"/>
                      <w:sz w:val="24"/>
                      <w:szCs w:val="24"/>
                    </w:rPr>
                    <w:t>profession</w:t>
                  </w:r>
                  <w:r w:rsidR="00A12326" w:rsidRPr="5D1A561A">
                    <w:rPr>
                      <w:rFonts w:asciiTheme="minorHAnsi" w:hAnsiTheme="minorHAnsi" w:cstheme="minorBidi"/>
                      <w:sz w:val="24"/>
                      <w:szCs w:val="24"/>
                    </w:rPr>
                    <w:t>al</w:t>
                  </w:r>
                  <w:r w:rsidR="00AC0BD7" w:rsidRPr="5D1A561A">
                    <w:rPr>
                      <w:rFonts w:asciiTheme="minorHAnsi" w:hAnsiTheme="minorHAnsi" w:cstheme="minorBidi"/>
                      <w:sz w:val="24"/>
                      <w:szCs w:val="24"/>
                    </w:rPr>
                    <w:t xml:space="preserve"> </w:t>
                  </w:r>
                  <w:r w:rsidR="00FE1C3B" w:rsidRPr="5D1A561A">
                    <w:rPr>
                      <w:rFonts w:asciiTheme="minorHAnsi" w:hAnsiTheme="minorHAnsi" w:cstheme="minorBidi"/>
                      <w:sz w:val="24"/>
                      <w:szCs w:val="24"/>
                    </w:rPr>
                    <w:t xml:space="preserve">technical design document suitable to </w:t>
                  </w:r>
                  <w:r w:rsidR="00967ABA" w:rsidRPr="5D1A561A">
                    <w:rPr>
                      <w:rFonts w:asciiTheme="minorHAnsi" w:hAnsiTheme="minorHAnsi" w:cstheme="minorBidi"/>
                      <w:sz w:val="24"/>
                      <w:szCs w:val="24"/>
                    </w:rPr>
                    <w:t>the</w:t>
                  </w:r>
                  <w:r w:rsidR="002135AA" w:rsidRPr="5D1A561A">
                    <w:rPr>
                      <w:rFonts w:asciiTheme="minorHAnsi" w:hAnsiTheme="minorHAnsi" w:cstheme="minorBidi"/>
                      <w:sz w:val="24"/>
                      <w:szCs w:val="24"/>
                    </w:rPr>
                    <w:t xml:space="preserve"> </w:t>
                  </w:r>
                  <w:r w:rsidR="00967ABA" w:rsidRPr="5D1A561A">
                    <w:rPr>
                      <w:rFonts w:asciiTheme="minorHAnsi" w:hAnsiTheme="minorHAnsi" w:cstheme="minorBidi"/>
                      <w:sz w:val="24"/>
                      <w:szCs w:val="24"/>
                    </w:rPr>
                    <w:t>project</w:t>
                  </w:r>
                  <w:r w:rsidR="00716D58" w:rsidRPr="5D1A561A">
                    <w:rPr>
                      <w:rFonts w:asciiTheme="minorHAnsi" w:hAnsiTheme="minorHAnsi" w:cstheme="minorBidi"/>
                      <w:sz w:val="24"/>
                      <w:szCs w:val="24"/>
                    </w:rPr>
                    <w:t>.</w:t>
                  </w:r>
                </w:p>
                <w:p w14:paraId="6493D6D5" w14:textId="1BE02FC9" w:rsidR="009838F7" w:rsidRDefault="009838F7" w:rsidP="5D1A561A">
                  <w:pPr>
                    <w:numPr>
                      <w:ilvl w:val="0"/>
                      <w:numId w:val="21"/>
                    </w:num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lastRenderedPageBreak/>
                    <w:t xml:space="preserve">Brief overview of the intended architecture for it to run on </w:t>
                  </w:r>
                  <w:r w:rsidR="004D5C14" w:rsidRPr="5D1A561A">
                    <w:rPr>
                      <w:rFonts w:asciiTheme="minorHAnsi" w:hAnsiTheme="minorHAnsi" w:cstheme="minorBidi"/>
                      <w:sz w:val="24"/>
                      <w:szCs w:val="24"/>
                    </w:rPr>
                    <w:t xml:space="preserve">for example, </w:t>
                  </w:r>
                  <w:r w:rsidRPr="5D1A561A">
                    <w:rPr>
                      <w:rFonts w:asciiTheme="minorHAnsi" w:hAnsiTheme="minorHAnsi" w:cstheme="minorBidi"/>
                      <w:sz w:val="24"/>
                      <w:szCs w:val="24"/>
                    </w:rPr>
                    <w:t>Android / Microsoft or cross platform</w:t>
                  </w:r>
                  <w:r w:rsidR="004D5C14" w:rsidRPr="5D1A561A">
                    <w:rPr>
                      <w:rFonts w:asciiTheme="minorHAnsi" w:hAnsiTheme="minorHAnsi" w:cstheme="minorBidi"/>
                      <w:sz w:val="24"/>
                      <w:szCs w:val="24"/>
                    </w:rPr>
                    <w:t>.</w:t>
                  </w:r>
                </w:p>
                <w:p w14:paraId="7099A7DD" w14:textId="013FB219" w:rsidR="00AC0BD7" w:rsidRDefault="00AC0BD7" w:rsidP="5D1A561A">
                  <w:pPr>
                    <w:numPr>
                      <w:ilvl w:val="0"/>
                      <w:numId w:val="21"/>
                    </w:num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Chosen language and brief justification to reasoning.</w:t>
                  </w:r>
                  <w:r w:rsidR="00971DF8">
                    <w:rPr>
                      <w:rFonts w:asciiTheme="minorHAnsi" w:hAnsiTheme="minorHAnsi" w:cstheme="minorBidi"/>
                      <w:sz w:val="24"/>
                      <w:szCs w:val="24"/>
                    </w:rPr>
                    <w:t xml:space="preserve"> </w:t>
                  </w:r>
                  <w:r w:rsidR="00971DF8">
                    <w:rPr>
                      <w:rFonts w:ascii="Segoe UI Emoji" w:hAnsi="Segoe UI Emoji" w:cs="Segoe UI Emoji"/>
                      <w:sz w:val="24"/>
                      <w:szCs w:val="24"/>
                    </w:rPr>
                    <w:t>✅</w:t>
                  </w:r>
                </w:p>
                <w:p w14:paraId="6DB0EEBF" w14:textId="5BF25905" w:rsidR="002900A5" w:rsidRDefault="002900A5" w:rsidP="5D1A561A">
                  <w:pPr>
                    <w:numPr>
                      <w:ilvl w:val="0"/>
                      <w:numId w:val="21"/>
                    </w:num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Class Case Diagram / Sequence Diagram</w:t>
                  </w:r>
                  <w:r w:rsidR="0046178E" w:rsidRPr="5D1A561A">
                    <w:rPr>
                      <w:rFonts w:asciiTheme="minorHAnsi" w:hAnsiTheme="minorHAnsi" w:cstheme="minorBidi"/>
                      <w:sz w:val="24"/>
                      <w:szCs w:val="24"/>
                    </w:rPr>
                    <w:t xml:space="preserve"> </w:t>
                  </w:r>
                  <w:r w:rsidR="004A5A42" w:rsidRPr="5D1A561A">
                    <w:rPr>
                      <w:rFonts w:asciiTheme="minorHAnsi" w:hAnsiTheme="minorHAnsi" w:cstheme="minorBidi"/>
                      <w:sz w:val="24"/>
                      <w:szCs w:val="24"/>
                    </w:rPr>
                    <w:t xml:space="preserve">and simple annotated wireframe </w:t>
                  </w:r>
                  <w:r w:rsidR="0008235D" w:rsidRPr="5D1A561A">
                    <w:rPr>
                      <w:rFonts w:asciiTheme="minorHAnsi" w:hAnsiTheme="minorHAnsi" w:cstheme="minorBidi"/>
                      <w:sz w:val="24"/>
                      <w:szCs w:val="24"/>
                    </w:rPr>
                    <w:t xml:space="preserve">are preferred </w:t>
                  </w:r>
                  <w:r w:rsidR="004A5A42" w:rsidRPr="5D1A561A">
                    <w:rPr>
                      <w:rFonts w:asciiTheme="minorHAnsi" w:hAnsiTheme="minorHAnsi" w:cstheme="minorBidi"/>
                      <w:sz w:val="24"/>
                      <w:szCs w:val="24"/>
                    </w:rPr>
                    <w:t xml:space="preserve">however other relevant </w:t>
                  </w:r>
                  <w:r w:rsidR="008A74B8" w:rsidRPr="5D1A561A">
                    <w:rPr>
                      <w:rFonts w:asciiTheme="minorHAnsi" w:hAnsiTheme="minorHAnsi" w:cstheme="minorBidi"/>
                      <w:sz w:val="24"/>
                      <w:szCs w:val="24"/>
                    </w:rPr>
                    <w:t>UML diagrams</w:t>
                  </w:r>
                  <w:r w:rsidR="00ED71AE" w:rsidRPr="5D1A561A">
                    <w:rPr>
                      <w:rFonts w:asciiTheme="minorHAnsi" w:hAnsiTheme="minorHAnsi" w:cstheme="minorBidi"/>
                      <w:sz w:val="24"/>
                      <w:szCs w:val="24"/>
                    </w:rPr>
                    <w:t xml:space="preserve"> will be considered.</w:t>
                  </w:r>
                </w:p>
                <w:p w14:paraId="061C5CEE" w14:textId="7039AB0D" w:rsidR="00037B19" w:rsidRDefault="00220AD9" w:rsidP="5D1A561A">
                  <w:pPr>
                    <w:numPr>
                      <w:ilvl w:val="0"/>
                      <w:numId w:val="21"/>
                    </w:num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Intended</w:t>
                  </w:r>
                  <w:r w:rsidR="000A2C24" w:rsidRPr="5D1A561A">
                    <w:rPr>
                      <w:rFonts w:asciiTheme="minorHAnsi" w:hAnsiTheme="minorHAnsi" w:cstheme="minorBidi"/>
                      <w:sz w:val="24"/>
                      <w:szCs w:val="24"/>
                    </w:rPr>
                    <w:t xml:space="preserve"> t</w:t>
                  </w:r>
                  <w:r w:rsidR="00037B19" w:rsidRPr="5D1A561A">
                    <w:rPr>
                      <w:rFonts w:asciiTheme="minorHAnsi" w:hAnsiTheme="minorHAnsi" w:cstheme="minorBidi"/>
                      <w:sz w:val="24"/>
                      <w:szCs w:val="24"/>
                    </w:rPr>
                    <w:t xml:space="preserve">esting </w:t>
                  </w:r>
                  <w:r w:rsidR="000A2C24" w:rsidRPr="5D1A561A">
                    <w:rPr>
                      <w:rFonts w:asciiTheme="minorHAnsi" w:hAnsiTheme="minorHAnsi" w:cstheme="minorBidi"/>
                      <w:sz w:val="24"/>
                      <w:szCs w:val="24"/>
                    </w:rPr>
                    <w:t>p</w:t>
                  </w:r>
                  <w:r w:rsidRPr="5D1A561A">
                    <w:rPr>
                      <w:rFonts w:asciiTheme="minorHAnsi" w:hAnsiTheme="minorHAnsi" w:cstheme="minorBidi"/>
                      <w:sz w:val="24"/>
                      <w:szCs w:val="24"/>
                    </w:rPr>
                    <w:t>rocess</w:t>
                  </w:r>
                </w:p>
                <w:p w14:paraId="70078AB8" w14:textId="7540B267" w:rsidR="00037B19" w:rsidRDefault="00037B19" w:rsidP="5D1A561A">
                  <w:pPr>
                    <w:numPr>
                      <w:ilvl w:val="1"/>
                      <w:numId w:val="21"/>
                    </w:num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Test Cases outlined (if performing test driven development)</w:t>
                  </w:r>
                  <w:r w:rsidR="00CF1FBF">
                    <w:rPr>
                      <w:rFonts w:asciiTheme="minorHAnsi" w:hAnsiTheme="minorHAnsi" w:cstheme="minorBidi"/>
                      <w:sz w:val="24"/>
                      <w:szCs w:val="24"/>
                    </w:rPr>
                    <w:t xml:space="preserve"> </w:t>
                  </w:r>
                  <w:r w:rsidR="00CF1FBF" w:rsidRPr="00CF1FBF">
                    <w:rPr>
                      <w:rFonts w:asciiTheme="minorHAnsi" w:hAnsiTheme="minorHAnsi" w:cstheme="minorBidi"/>
                      <w:sz w:val="24"/>
                      <w:szCs w:val="24"/>
                      <w:highlight w:val="yellow"/>
                    </w:rPr>
                    <w:t>document test errors</w:t>
                  </w:r>
                </w:p>
                <w:p w14:paraId="1475216D" w14:textId="5FBE6D47" w:rsidR="000A2C24" w:rsidRDefault="000A2C24" w:rsidP="5D1A561A">
                  <w:pPr>
                    <w:numPr>
                      <w:ilvl w:val="0"/>
                      <w:numId w:val="21"/>
                    </w:num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Items considered in scope and out of scope.</w:t>
                  </w:r>
                </w:p>
                <w:p w14:paraId="45969CF4" w14:textId="52ED3F76" w:rsidR="5D1A561A" w:rsidRDefault="5D1A561A" w:rsidP="5D1A561A">
                  <w:pPr>
                    <w:spacing w:beforeAutospacing="1" w:afterAutospacing="1" w:line="240" w:lineRule="auto"/>
                    <w:ind w:left="1440"/>
                    <w:rPr>
                      <w:rFonts w:asciiTheme="minorHAnsi" w:hAnsiTheme="minorHAnsi" w:cstheme="minorBidi"/>
                      <w:sz w:val="24"/>
                      <w:szCs w:val="24"/>
                    </w:rPr>
                  </w:pPr>
                </w:p>
                <w:p w14:paraId="7F1B3810" w14:textId="3F1EEB87" w:rsidR="006C67B5" w:rsidRDefault="002135AA" w:rsidP="5D1A561A">
                  <w:p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 xml:space="preserve">You should </w:t>
                  </w:r>
                  <w:r w:rsidR="006C67B5" w:rsidRPr="5D1A561A">
                    <w:rPr>
                      <w:rFonts w:asciiTheme="minorHAnsi" w:hAnsiTheme="minorHAnsi" w:cstheme="minorBidi"/>
                      <w:sz w:val="24"/>
                      <w:szCs w:val="24"/>
                    </w:rPr>
                    <w:t xml:space="preserve">then </w:t>
                  </w:r>
                  <w:r w:rsidR="001E26F5" w:rsidRPr="5D1A561A">
                    <w:rPr>
                      <w:rFonts w:asciiTheme="minorHAnsi" w:hAnsiTheme="minorHAnsi" w:cstheme="minorBidi"/>
                      <w:sz w:val="24"/>
                      <w:szCs w:val="24"/>
                    </w:rPr>
                    <w:t xml:space="preserve">look to </w:t>
                  </w:r>
                  <w:r w:rsidR="00AC00DE" w:rsidRPr="5D1A561A">
                    <w:rPr>
                      <w:rFonts w:asciiTheme="minorHAnsi" w:hAnsiTheme="minorHAnsi" w:cstheme="minorBidi"/>
                      <w:sz w:val="24"/>
                      <w:szCs w:val="24"/>
                    </w:rPr>
                    <w:t>develop</w:t>
                  </w:r>
                  <w:r w:rsidR="00997966" w:rsidRPr="5D1A561A">
                    <w:rPr>
                      <w:rFonts w:asciiTheme="minorHAnsi" w:hAnsiTheme="minorHAnsi" w:cstheme="minorBidi"/>
                      <w:sz w:val="24"/>
                      <w:szCs w:val="24"/>
                    </w:rPr>
                    <w:t xml:space="preserve"> and debug</w:t>
                  </w:r>
                  <w:r w:rsidR="001E26F5" w:rsidRPr="5D1A561A">
                    <w:rPr>
                      <w:rFonts w:asciiTheme="minorHAnsi" w:hAnsiTheme="minorHAnsi" w:cstheme="minorBidi"/>
                      <w:sz w:val="24"/>
                      <w:szCs w:val="24"/>
                    </w:rPr>
                    <w:t xml:space="preserve"> the small </w:t>
                  </w:r>
                  <w:r w:rsidR="006C67B5" w:rsidRPr="5D1A561A">
                    <w:rPr>
                      <w:rFonts w:asciiTheme="minorHAnsi" w:hAnsiTheme="minorHAnsi" w:cstheme="minorBidi"/>
                      <w:sz w:val="24"/>
                      <w:szCs w:val="24"/>
                    </w:rPr>
                    <w:t xml:space="preserve">object orientated </w:t>
                  </w:r>
                  <w:r w:rsidR="001E26F5" w:rsidRPr="5D1A561A">
                    <w:rPr>
                      <w:rFonts w:asciiTheme="minorHAnsi" w:hAnsiTheme="minorHAnsi" w:cstheme="minorBidi"/>
                      <w:sz w:val="24"/>
                      <w:szCs w:val="24"/>
                    </w:rPr>
                    <w:t xml:space="preserve">prototype </w:t>
                  </w:r>
                  <w:r w:rsidR="003949A3" w:rsidRPr="5D1A561A">
                    <w:rPr>
                      <w:rFonts w:asciiTheme="minorHAnsi" w:hAnsiTheme="minorHAnsi" w:cstheme="minorBidi"/>
                      <w:sz w:val="24"/>
                      <w:szCs w:val="24"/>
                    </w:rPr>
                    <w:t xml:space="preserve">in your chosen language </w:t>
                  </w:r>
                  <w:r w:rsidR="005E36E2" w:rsidRPr="5D1A561A">
                    <w:rPr>
                      <w:rFonts w:asciiTheme="minorHAnsi" w:hAnsiTheme="minorHAnsi" w:cstheme="minorBidi"/>
                      <w:sz w:val="24"/>
                      <w:szCs w:val="24"/>
                    </w:rPr>
                    <w:t>or enhance the Python one provided</w:t>
                  </w:r>
                  <w:r w:rsidR="006C67B5" w:rsidRPr="5D1A561A">
                    <w:rPr>
                      <w:rFonts w:asciiTheme="minorHAnsi" w:hAnsiTheme="minorHAnsi" w:cstheme="minorBidi"/>
                      <w:sz w:val="24"/>
                      <w:szCs w:val="24"/>
                    </w:rPr>
                    <w:t xml:space="preserve">. </w:t>
                  </w:r>
                </w:p>
                <w:p w14:paraId="6BFA6CFB" w14:textId="77777777" w:rsidR="00750F85" w:rsidRDefault="006C67B5" w:rsidP="5D1A561A">
                  <w:pPr>
                    <w:pStyle w:val="ListParagraph"/>
                    <w:numPr>
                      <w:ilvl w:val="0"/>
                      <w:numId w:val="21"/>
                    </w:num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 xml:space="preserve">Ensure this considers </w:t>
                  </w:r>
                  <w:r w:rsidR="00797E65" w:rsidRPr="5D1A561A">
                    <w:rPr>
                      <w:rFonts w:asciiTheme="minorHAnsi" w:hAnsiTheme="minorHAnsi" w:cstheme="minorBidi"/>
                      <w:sz w:val="24"/>
                      <w:szCs w:val="24"/>
                    </w:rPr>
                    <w:t>best practice</w:t>
                  </w:r>
                  <w:r w:rsidR="00750F85" w:rsidRPr="5D1A561A">
                    <w:rPr>
                      <w:rFonts w:asciiTheme="minorHAnsi" w:hAnsiTheme="minorHAnsi" w:cstheme="minorBidi"/>
                      <w:sz w:val="24"/>
                      <w:szCs w:val="24"/>
                    </w:rPr>
                    <w:t xml:space="preserve"> and </w:t>
                  </w:r>
                  <w:r w:rsidRPr="5D1A561A">
                    <w:rPr>
                      <w:rFonts w:asciiTheme="minorHAnsi" w:hAnsiTheme="minorHAnsi" w:cstheme="minorBidi"/>
                      <w:sz w:val="24"/>
                      <w:szCs w:val="24"/>
                    </w:rPr>
                    <w:t xml:space="preserve">the 4 pillars of development </w:t>
                  </w:r>
                </w:p>
                <w:p w14:paraId="0A653AE8" w14:textId="2FB15D00" w:rsidR="000A2C24" w:rsidRDefault="005257BC" w:rsidP="5D1A561A">
                  <w:pPr>
                    <w:pStyle w:val="ListParagraph"/>
                    <w:numPr>
                      <w:ilvl w:val="1"/>
                      <w:numId w:val="21"/>
                    </w:num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 xml:space="preserve">(Abstraction, </w:t>
                  </w:r>
                  <w:r w:rsidR="00C10F4D" w:rsidRPr="5D1A561A">
                    <w:rPr>
                      <w:rFonts w:asciiTheme="minorHAnsi" w:hAnsiTheme="minorHAnsi" w:cstheme="minorBidi"/>
                      <w:sz w:val="24"/>
                      <w:szCs w:val="24"/>
                    </w:rPr>
                    <w:t>Inheritance</w:t>
                  </w:r>
                  <w:r w:rsidRPr="5D1A561A">
                    <w:rPr>
                      <w:rFonts w:asciiTheme="minorHAnsi" w:hAnsiTheme="minorHAnsi" w:cstheme="minorBidi"/>
                      <w:sz w:val="24"/>
                      <w:szCs w:val="24"/>
                    </w:rPr>
                    <w:t xml:space="preserve">, Polymorphism and </w:t>
                  </w:r>
                  <w:r w:rsidR="00B97A3F" w:rsidRPr="5D1A561A">
                    <w:rPr>
                      <w:rFonts w:asciiTheme="minorHAnsi" w:hAnsiTheme="minorHAnsi" w:cstheme="minorBidi"/>
                      <w:sz w:val="24"/>
                      <w:szCs w:val="24"/>
                    </w:rPr>
                    <w:t>Encapsulation</w:t>
                  </w:r>
                  <w:r w:rsidR="00C66DF8" w:rsidRPr="5D1A561A">
                    <w:rPr>
                      <w:rFonts w:asciiTheme="minorHAnsi" w:hAnsiTheme="minorHAnsi" w:cstheme="minorBidi"/>
                      <w:sz w:val="24"/>
                      <w:szCs w:val="24"/>
                    </w:rPr>
                    <w:t xml:space="preserve"> - </w:t>
                  </w:r>
                  <w:hyperlink r:id="rId13">
                    <w:r w:rsidR="00750F85" w:rsidRPr="5D1A561A">
                      <w:rPr>
                        <w:rStyle w:val="Hyperlink"/>
                        <w:rFonts w:asciiTheme="minorHAnsi" w:hAnsiTheme="minorHAnsi" w:cstheme="minorBidi"/>
                        <w:sz w:val="24"/>
                        <w:szCs w:val="24"/>
                      </w:rPr>
                      <w:t>https://www.geeksforgeeks.org/python-oops-concepts/</w:t>
                    </w:r>
                  </w:hyperlink>
                  <w:r w:rsidR="000A1B66" w:rsidRPr="5D1A561A">
                    <w:rPr>
                      <w:rFonts w:asciiTheme="minorHAnsi" w:hAnsiTheme="minorHAnsi" w:cstheme="minorBidi"/>
                      <w:sz w:val="24"/>
                      <w:szCs w:val="24"/>
                    </w:rPr>
                    <w:t>)</w:t>
                  </w:r>
                </w:p>
                <w:p w14:paraId="3A479DD2" w14:textId="108E2D59" w:rsidR="00750F85" w:rsidRPr="001E26F5" w:rsidRDefault="00750F85" w:rsidP="5D1A561A">
                  <w:pPr>
                    <w:pStyle w:val="ListParagraph"/>
                    <w:numPr>
                      <w:ilvl w:val="1"/>
                      <w:numId w:val="21"/>
                    </w:num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 xml:space="preserve">Best Practice </w:t>
                  </w:r>
                  <w:r w:rsidR="00FD27C2" w:rsidRPr="5D1A561A">
                    <w:rPr>
                      <w:rFonts w:asciiTheme="minorHAnsi" w:hAnsiTheme="minorHAnsi" w:cstheme="minorBidi"/>
                      <w:sz w:val="24"/>
                      <w:szCs w:val="24"/>
                    </w:rPr>
                    <w:t xml:space="preserve">for example styling and version control </w:t>
                  </w:r>
                  <w:r>
                    <w:br/>
                  </w:r>
                  <w:r w:rsidR="00EA73DD" w:rsidRPr="5D1A561A">
                    <w:rPr>
                      <w:rFonts w:asciiTheme="minorHAnsi" w:hAnsiTheme="minorHAnsi" w:cstheme="minorBidi"/>
                      <w:sz w:val="24"/>
                      <w:szCs w:val="24"/>
                    </w:rPr>
                    <w:t xml:space="preserve">(Python - </w:t>
                  </w:r>
                  <w:hyperlink r:id="rId14">
                    <w:r w:rsidR="00EA73DD" w:rsidRPr="5D1A561A">
                      <w:rPr>
                        <w:rStyle w:val="Hyperlink"/>
                        <w:rFonts w:asciiTheme="minorHAnsi" w:hAnsiTheme="minorHAnsi" w:cstheme="minorBidi"/>
                        <w:sz w:val="24"/>
                        <w:szCs w:val="24"/>
                      </w:rPr>
                      <w:t>https://peps.python.org/pep-0008/</w:t>
                    </w:r>
                  </w:hyperlink>
                  <w:r w:rsidR="00EA73DD" w:rsidRPr="5D1A561A">
                    <w:rPr>
                      <w:rFonts w:asciiTheme="minorHAnsi" w:hAnsiTheme="minorHAnsi" w:cstheme="minorBidi"/>
                      <w:sz w:val="24"/>
                      <w:szCs w:val="24"/>
                    </w:rPr>
                    <w:t xml:space="preserve"> ) </w:t>
                  </w:r>
                  <w:r>
                    <w:br/>
                  </w:r>
                  <w:r w:rsidR="00EA73DD" w:rsidRPr="5D1A561A">
                    <w:rPr>
                      <w:rFonts w:asciiTheme="minorHAnsi" w:hAnsiTheme="minorHAnsi" w:cstheme="minorBidi"/>
                      <w:sz w:val="24"/>
                      <w:szCs w:val="24"/>
                    </w:rPr>
                    <w:t>(</w:t>
                  </w:r>
                  <w:r w:rsidR="005C1AAA" w:rsidRPr="5D1A561A">
                    <w:rPr>
                      <w:rFonts w:asciiTheme="minorHAnsi" w:hAnsiTheme="minorHAnsi" w:cstheme="minorBidi"/>
                      <w:sz w:val="24"/>
                      <w:szCs w:val="24"/>
                    </w:rPr>
                    <w:t>Version Control</w:t>
                  </w:r>
                  <w:r w:rsidR="00FD27C2" w:rsidRPr="5D1A561A">
                    <w:rPr>
                      <w:rFonts w:asciiTheme="minorHAnsi" w:hAnsiTheme="minorHAnsi" w:cstheme="minorBidi"/>
                      <w:sz w:val="24"/>
                      <w:szCs w:val="24"/>
                    </w:rPr>
                    <w:t xml:space="preserve"> e.g., git </w:t>
                  </w:r>
                  <w:hyperlink r:id="rId15">
                    <w:r w:rsidR="00FD27C2" w:rsidRPr="5D1A561A">
                      <w:rPr>
                        <w:rStyle w:val="Hyperlink"/>
                        <w:rFonts w:asciiTheme="minorHAnsi" w:hAnsiTheme="minorHAnsi" w:cstheme="minorBidi"/>
                        <w:sz w:val="24"/>
                        <w:szCs w:val="24"/>
                      </w:rPr>
                      <w:t>https://ieeexplore.ieee.org/document/7342358</w:t>
                    </w:r>
                  </w:hyperlink>
                  <w:r w:rsidR="00FD27C2" w:rsidRPr="5D1A561A">
                    <w:rPr>
                      <w:rFonts w:asciiTheme="minorHAnsi" w:hAnsiTheme="minorHAnsi" w:cstheme="minorBidi"/>
                      <w:sz w:val="24"/>
                      <w:szCs w:val="24"/>
                    </w:rPr>
                    <w:t xml:space="preserve"> )</w:t>
                  </w:r>
                  <w:r w:rsidR="005C1AAA" w:rsidRPr="5D1A561A">
                    <w:rPr>
                      <w:rFonts w:asciiTheme="minorHAnsi" w:hAnsiTheme="minorHAnsi" w:cstheme="minorBidi"/>
                      <w:sz w:val="24"/>
                      <w:szCs w:val="24"/>
                    </w:rPr>
                    <w:t xml:space="preserve"> </w:t>
                  </w:r>
                  <w:r w:rsidR="00EA73DD" w:rsidRPr="5D1A561A">
                    <w:rPr>
                      <w:rFonts w:asciiTheme="minorHAnsi" w:hAnsiTheme="minorHAnsi" w:cstheme="minorBidi"/>
                      <w:sz w:val="24"/>
                      <w:szCs w:val="24"/>
                    </w:rPr>
                    <w:t xml:space="preserve"> </w:t>
                  </w:r>
                </w:p>
                <w:p w14:paraId="11B10C26" w14:textId="3E548192" w:rsidR="005516BA" w:rsidRDefault="00997966" w:rsidP="5D1A561A">
                  <w:pPr>
                    <w:numPr>
                      <w:ilvl w:val="0"/>
                      <w:numId w:val="21"/>
                    </w:numPr>
                    <w:spacing w:before="100" w:beforeAutospacing="1" w:after="100" w:afterAutospacing="1" w:line="240" w:lineRule="auto"/>
                    <w:rPr>
                      <w:rFonts w:asciiTheme="minorHAnsi" w:hAnsiTheme="minorHAnsi" w:cstheme="minorBidi"/>
                      <w:sz w:val="24"/>
                      <w:szCs w:val="24"/>
                    </w:rPr>
                  </w:pPr>
                  <w:r w:rsidRPr="5D1A561A">
                    <w:rPr>
                      <w:rFonts w:asciiTheme="minorHAnsi" w:hAnsiTheme="minorHAnsi" w:cstheme="minorBidi"/>
                      <w:sz w:val="24"/>
                      <w:szCs w:val="24"/>
                    </w:rPr>
                    <w:t>During the process, you should look to test</w:t>
                  </w:r>
                  <w:r w:rsidR="002161C0" w:rsidRPr="5D1A561A">
                    <w:rPr>
                      <w:rFonts w:asciiTheme="minorHAnsi" w:hAnsiTheme="minorHAnsi" w:cstheme="minorBidi"/>
                      <w:sz w:val="24"/>
                      <w:szCs w:val="24"/>
                    </w:rPr>
                    <w:t xml:space="preserve"> and debug</w:t>
                  </w:r>
                  <w:r w:rsidRPr="5D1A561A">
                    <w:rPr>
                      <w:rFonts w:asciiTheme="minorHAnsi" w:hAnsiTheme="minorHAnsi" w:cstheme="minorBidi"/>
                      <w:sz w:val="24"/>
                      <w:szCs w:val="24"/>
                    </w:rPr>
                    <w:t xml:space="preserve"> features </w:t>
                  </w:r>
                  <w:r w:rsidR="004A2C2B" w:rsidRPr="5D1A561A">
                    <w:rPr>
                      <w:rFonts w:asciiTheme="minorHAnsi" w:hAnsiTheme="minorHAnsi" w:cstheme="minorBidi"/>
                      <w:sz w:val="24"/>
                      <w:szCs w:val="24"/>
                    </w:rPr>
                    <w:t>through</w:t>
                  </w:r>
                  <w:r w:rsidR="00AA50A8" w:rsidRPr="5D1A561A">
                    <w:rPr>
                      <w:rFonts w:asciiTheme="minorHAnsi" w:hAnsiTheme="minorHAnsi" w:cstheme="minorBidi"/>
                      <w:sz w:val="24"/>
                      <w:szCs w:val="24"/>
                    </w:rPr>
                    <w:t>-</w:t>
                  </w:r>
                  <w:r w:rsidR="004A2C2B" w:rsidRPr="5D1A561A">
                    <w:rPr>
                      <w:rFonts w:asciiTheme="minorHAnsi" w:hAnsiTheme="minorHAnsi" w:cstheme="minorBidi"/>
                      <w:sz w:val="24"/>
                      <w:szCs w:val="24"/>
                    </w:rPr>
                    <w:t xml:space="preserve">out </w:t>
                  </w:r>
                  <w:r w:rsidR="00AA50A8" w:rsidRPr="5D1A561A">
                    <w:rPr>
                      <w:rFonts w:asciiTheme="minorHAnsi" w:hAnsiTheme="minorHAnsi" w:cstheme="minorBidi"/>
                      <w:sz w:val="24"/>
                      <w:szCs w:val="24"/>
                    </w:rPr>
                    <w:t xml:space="preserve">the prototype build and document them </w:t>
                  </w:r>
                  <w:r w:rsidR="00450FBA" w:rsidRPr="5D1A561A">
                    <w:rPr>
                      <w:rFonts w:asciiTheme="minorHAnsi" w:hAnsiTheme="minorHAnsi" w:cstheme="minorBidi"/>
                      <w:sz w:val="24"/>
                      <w:szCs w:val="24"/>
                    </w:rPr>
                    <w:t xml:space="preserve">demonstrating </w:t>
                  </w:r>
                  <w:r w:rsidR="002161C0" w:rsidRPr="5D1A561A">
                    <w:rPr>
                      <w:rFonts w:asciiTheme="minorHAnsi" w:hAnsiTheme="minorHAnsi" w:cstheme="minorBidi"/>
                      <w:sz w:val="24"/>
                      <w:szCs w:val="24"/>
                    </w:rPr>
                    <w:t>good testing practice</w:t>
                  </w:r>
                  <w:r w:rsidR="005516BA" w:rsidRPr="5D1A561A">
                    <w:rPr>
                      <w:rFonts w:asciiTheme="minorHAnsi" w:hAnsiTheme="minorHAnsi" w:cstheme="minorBidi"/>
                      <w:sz w:val="24"/>
                      <w:szCs w:val="24"/>
                    </w:rPr>
                    <w:t>.</w:t>
                  </w:r>
                </w:p>
                <w:p w14:paraId="2DD20584" w14:textId="77777777" w:rsidR="005516BA" w:rsidRPr="00716D58" w:rsidRDefault="005516BA" w:rsidP="005516BA">
                  <w:pPr>
                    <w:spacing w:before="100" w:beforeAutospacing="1" w:after="100" w:afterAutospacing="1" w:line="240" w:lineRule="auto"/>
                    <w:rPr>
                      <w:rFonts w:asciiTheme="minorHAnsi" w:hAnsiTheme="minorHAnsi" w:cstheme="minorHAnsi"/>
                      <w:sz w:val="24"/>
                      <w:szCs w:val="24"/>
                    </w:rPr>
                  </w:pPr>
                </w:p>
                <w:p w14:paraId="5E4C6F20" w14:textId="407C500A" w:rsidR="00716D58" w:rsidRDefault="00C136B4" w:rsidP="00EB229F">
                  <w:pPr>
                    <w:pStyle w:val="Heading2"/>
                    <w:rPr>
                      <w:b w:val="0"/>
                    </w:rPr>
                  </w:pPr>
                  <w:r>
                    <w:t>Guidelines</w:t>
                  </w:r>
                  <w:r w:rsidR="00EB229F" w:rsidRPr="00716D58">
                    <w:t>:</w:t>
                  </w:r>
                </w:p>
                <w:p w14:paraId="3FA7FABB" w14:textId="0224122D" w:rsidR="00E82300" w:rsidRDefault="004B5D84" w:rsidP="00716D58">
                  <w:p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Do not </w:t>
                  </w:r>
                  <w:r w:rsidR="00AF0A50">
                    <w:rPr>
                      <w:rFonts w:asciiTheme="minorHAnsi" w:hAnsiTheme="minorHAnsi" w:cstheme="minorHAnsi"/>
                      <w:sz w:val="24"/>
                      <w:szCs w:val="24"/>
                    </w:rPr>
                    <w:t xml:space="preserve">write </w:t>
                  </w:r>
                  <w:r w:rsidR="00711621">
                    <w:rPr>
                      <w:rFonts w:asciiTheme="minorHAnsi" w:hAnsiTheme="minorHAnsi" w:cstheme="minorHAnsi"/>
                      <w:sz w:val="24"/>
                      <w:szCs w:val="24"/>
                    </w:rPr>
                    <w:t>2500 words for the technical design document</w:t>
                  </w:r>
                  <w:r w:rsidR="009317E1">
                    <w:rPr>
                      <w:rFonts w:asciiTheme="minorHAnsi" w:hAnsiTheme="minorHAnsi" w:cstheme="minorHAnsi"/>
                      <w:sz w:val="24"/>
                      <w:szCs w:val="24"/>
                    </w:rPr>
                    <w:t xml:space="preserve"> / testing</w:t>
                  </w:r>
                  <w:r w:rsidR="00711621">
                    <w:rPr>
                      <w:rFonts w:asciiTheme="minorHAnsi" w:hAnsiTheme="minorHAnsi" w:cstheme="minorHAnsi"/>
                      <w:sz w:val="24"/>
                      <w:szCs w:val="24"/>
                    </w:rPr>
                    <w:t xml:space="preserve">. </w:t>
                  </w:r>
                  <w:r w:rsidR="00F878E1">
                    <w:rPr>
                      <w:rFonts w:asciiTheme="minorHAnsi" w:hAnsiTheme="minorHAnsi" w:cstheme="minorHAnsi"/>
                      <w:sz w:val="24"/>
                      <w:szCs w:val="24"/>
                    </w:rPr>
                    <w:t xml:space="preserve">The word breakdown has been attributed to the </w:t>
                  </w:r>
                  <w:r w:rsidR="00E63966">
                    <w:rPr>
                      <w:rFonts w:asciiTheme="minorHAnsi" w:hAnsiTheme="minorHAnsi" w:cstheme="minorHAnsi"/>
                      <w:sz w:val="24"/>
                      <w:szCs w:val="24"/>
                    </w:rPr>
                    <w:t>processes as outlined below:</w:t>
                  </w:r>
                  <w:r w:rsidR="00E82300">
                    <w:rPr>
                      <w:rFonts w:asciiTheme="minorHAnsi" w:hAnsiTheme="minorHAnsi" w:cstheme="minorHAnsi"/>
                      <w:sz w:val="24"/>
                      <w:szCs w:val="24"/>
                    </w:rPr>
                    <w:t xml:space="preserve"> </w:t>
                  </w:r>
                </w:p>
                <w:p w14:paraId="0560B7C1" w14:textId="55B74D37" w:rsidR="008F6626" w:rsidRDefault="00E82300" w:rsidP="008F6626">
                  <w:pPr>
                    <w:numPr>
                      <w:ilvl w:val="0"/>
                      <w:numId w:val="24"/>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600 words have been attributed to the work on </w:t>
                  </w:r>
                  <w:r w:rsidR="00740A7D">
                    <w:rPr>
                      <w:rFonts w:asciiTheme="minorHAnsi" w:hAnsiTheme="minorHAnsi" w:cstheme="minorHAnsi"/>
                      <w:sz w:val="24"/>
                      <w:szCs w:val="24"/>
                    </w:rPr>
                    <w:t>Technical Design document</w:t>
                  </w:r>
                  <w:r w:rsidR="005B54F3">
                    <w:rPr>
                      <w:rFonts w:asciiTheme="minorHAnsi" w:hAnsiTheme="minorHAnsi" w:cstheme="minorHAnsi"/>
                      <w:sz w:val="24"/>
                      <w:szCs w:val="24"/>
                    </w:rPr>
                    <w:t xml:space="preserve"> including UML diagrams</w:t>
                  </w:r>
                  <w:r>
                    <w:rPr>
                      <w:rFonts w:asciiTheme="minorHAnsi" w:hAnsiTheme="minorHAnsi" w:cstheme="minorHAnsi"/>
                      <w:sz w:val="24"/>
                      <w:szCs w:val="24"/>
                    </w:rPr>
                    <w:t>.</w:t>
                  </w:r>
                </w:p>
                <w:p w14:paraId="56D85298" w14:textId="3A757A08" w:rsidR="00285020" w:rsidRPr="00285020" w:rsidRDefault="002B2945" w:rsidP="00285020">
                  <w:pPr>
                    <w:numPr>
                      <w:ilvl w:val="0"/>
                      <w:numId w:val="24"/>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1</w:t>
                  </w:r>
                  <w:r w:rsidR="00285020">
                    <w:rPr>
                      <w:rFonts w:asciiTheme="minorHAnsi" w:hAnsiTheme="minorHAnsi" w:cstheme="minorHAnsi"/>
                      <w:sz w:val="24"/>
                      <w:szCs w:val="24"/>
                    </w:rPr>
                    <w:t>4</w:t>
                  </w:r>
                  <w:r w:rsidR="003E5185">
                    <w:rPr>
                      <w:rFonts w:asciiTheme="minorHAnsi" w:hAnsiTheme="minorHAnsi" w:cstheme="minorHAnsi"/>
                      <w:sz w:val="24"/>
                      <w:szCs w:val="24"/>
                    </w:rPr>
                    <w:t xml:space="preserve">00 words have been attributed to the </w:t>
                  </w:r>
                  <w:r w:rsidR="00285020">
                    <w:rPr>
                      <w:rFonts w:asciiTheme="minorHAnsi" w:hAnsiTheme="minorHAnsi" w:cstheme="minorHAnsi"/>
                      <w:sz w:val="24"/>
                      <w:szCs w:val="24"/>
                    </w:rPr>
                    <w:t xml:space="preserve">development and debugging of </w:t>
                  </w:r>
                  <w:r w:rsidR="003E5185">
                    <w:rPr>
                      <w:rFonts w:asciiTheme="minorHAnsi" w:hAnsiTheme="minorHAnsi" w:cstheme="minorHAnsi"/>
                      <w:sz w:val="24"/>
                      <w:szCs w:val="24"/>
                    </w:rPr>
                    <w:t>the prototype</w:t>
                  </w:r>
                </w:p>
                <w:p w14:paraId="0EC4AA6F" w14:textId="35380B4B" w:rsidR="00C136B4" w:rsidRDefault="006A7796" w:rsidP="00C136B4">
                  <w:pPr>
                    <w:numPr>
                      <w:ilvl w:val="0"/>
                      <w:numId w:val="24"/>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500 words have been attributed to </w:t>
                  </w:r>
                  <w:r w:rsidR="001B42EA">
                    <w:rPr>
                      <w:rFonts w:asciiTheme="minorHAnsi" w:hAnsiTheme="minorHAnsi" w:cstheme="minorHAnsi"/>
                      <w:sz w:val="24"/>
                      <w:szCs w:val="24"/>
                    </w:rPr>
                    <w:t>testing documentation</w:t>
                  </w:r>
                  <w:r w:rsidR="00377D50">
                    <w:rPr>
                      <w:rFonts w:asciiTheme="minorHAnsi" w:hAnsiTheme="minorHAnsi" w:cstheme="minorHAnsi"/>
                      <w:sz w:val="24"/>
                      <w:szCs w:val="24"/>
                    </w:rPr>
                    <w:t>.</w:t>
                  </w:r>
                </w:p>
                <w:p w14:paraId="25962681" w14:textId="12AED39A" w:rsidR="00DF35E4" w:rsidRPr="00484C0B" w:rsidRDefault="00DF35E4" w:rsidP="00484C0B">
                  <w:pPr>
                    <w:spacing w:before="100" w:beforeAutospacing="1" w:after="100" w:afterAutospacing="1" w:line="240" w:lineRule="auto"/>
                    <w:jc w:val="center"/>
                    <w:rPr>
                      <w:rFonts w:asciiTheme="minorHAnsi" w:hAnsiTheme="minorHAnsi" w:cstheme="minorHAnsi"/>
                      <w:color w:val="FF0000"/>
                      <w:sz w:val="24"/>
                      <w:szCs w:val="24"/>
                    </w:rPr>
                  </w:pPr>
                  <w:r w:rsidRPr="00484C0B">
                    <w:rPr>
                      <w:rFonts w:asciiTheme="minorHAnsi" w:hAnsiTheme="minorHAnsi" w:cstheme="minorHAnsi"/>
                      <w:color w:val="FF0000"/>
                      <w:sz w:val="24"/>
                      <w:szCs w:val="24"/>
                    </w:rPr>
                    <w:t xml:space="preserve">You are allowed to use AI as a supportive development tool </w:t>
                  </w:r>
                  <w:r w:rsidR="00484C0B" w:rsidRPr="00484C0B">
                    <w:rPr>
                      <w:rFonts w:asciiTheme="minorHAnsi" w:hAnsiTheme="minorHAnsi" w:cstheme="minorHAnsi"/>
                      <w:color w:val="FF0000"/>
                      <w:sz w:val="24"/>
                      <w:szCs w:val="24"/>
                    </w:rPr>
                    <w:t xml:space="preserve">to enhance and support your own work </w:t>
                  </w:r>
                  <w:r w:rsidR="007648D9" w:rsidRPr="00484C0B">
                    <w:rPr>
                      <w:rFonts w:asciiTheme="minorHAnsi" w:hAnsiTheme="minorHAnsi" w:cstheme="minorHAnsi"/>
                      <w:color w:val="FF0000"/>
                      <w:sz w:val="24"/>
                      <w:szCs w:val="24"/>
                    </w:rPr>
                    <w:t xml:space="preserve">but your </w:t>
                  </w:r>
                  <w:r w:rsidR="00823E6E" w:rsidRPr="00484C0B">
                    <w:rPr>
                      <w:rFonts w:asciiTheme="minorHAnsi" w:hAnsiTheme="minorHAnsi" w:cstheme="minorHAnsi"/>
                      <w:color w:val="FF0000"/>
                      <w:sz w:val="24"/>
                      <w:szCs w:val="24"/>
                    </w:rPr>
                    <w:t xml:space="preserve">prompts should be included in the references section or screenshots </w:t>
                  </w:r>
                  <w:r w:rsidR="00484C0B" w:rsidRPr="00484C0B">
                    <w:rPr>
                      <w:rFonts w:asciiTheme="minorHAnsi" w:hAnsiTheme="minorHAnsi" w:cstheme="minorHAnsi"/>
                      <w:color w:val="FF0000"/>
                      <w:sz w:val="24"/>
                      <w:szCs w:val="24"/>
                    </w:rPr>
                    <w:t xml:space="preserve">in </w:t>
                  </w:r>
                  <w:r w:rsidR="00823E6E" w:rsidRPr="00484C0B">
                    <w:rPr>
                      <w:rFonts w:asciiTheme="minorHAnsi" w:hAnsiTheme="minorHAnsi" w:cstheme="minorHAnsi"/>
                      <w:color w:val="FF0000"/>
                      <w:sz w:val="24"/>
                      <w:szCs w:val="24"/>
                    </w:rPr>
                    <w:t>appendices</w:t>
                  </w:r>
                  <w:r w:rsidR="00484C0B" w:rsidRPr="00484C0B">
                    <w:rPr>
                      <w:rFonts w:asciiTheme="minorHAnsi" w:hAnsiTheme="minorHAnsi" w:cstheme="minorHAnsi"/>
                      <w:color w:val="FF0000"/>
                      <w:sz w:val="24"/>
                      <w:szCs w:val="24"/>
                    </w:rPr>
                    <w:t>.</w:t>
                  </w:r>
                </w:p>
                <w:p w14:paraId="2ABE6F07" w14:textId="139F1C6D" w:rsidR="00C136B4" w:rsidRDefault="00C136B4" w:rsidP="00C136B4">
                  <w:pPr>
                    <w:pStyle w:val="Heading2"/>
                    <w:rPr>
                      <w:b w:val="0"/>
                    </w:rPr>
                  </w:pPr>
                  <w:r>
                    <w:lastRenderedPageBreak/>
                    <w:t>DELIVERABLES</w:t>
                  </w:r>
                  <w:r w:rsidRPr="00716D58">
                    <w:t>:</w:t>
                  </w:r>
                </w:p>
                <w:p w14:paraId="4ACE57E1" w14:textId="77777777" w:rsidR="00BA72BE" w:rsidRDefault="00C136B4" w:rsidP="00716D58">
                  <w:p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You should look to submit a report in doc</w:t>
                  </w:r>
                  <w:r w:rsidR="00377D50">
                    <w:rPr>
                      <w:rFonts w:asciiTheme="minorHAnsi" w:hAnsiTheme="minorHAnsi" w:cstheme="minorHAnsi"/>
                      <w:sz w:val="24"/>
                      <w:szCs w:val="24"/>
                    </w:rPr>
                    <w:t xml:space="preserve"> or doc</w:t>
                  </w:r>
                  <w:r>
                    <w:rPr>
                      <w:rFonts w:asciiTheme="minorHAnsi" w:hAnsiTheme="minorHAnsi" w:cstheme="minorHAnsi"/>
                      <w:sz w:val="24"/>
                      <w:szCs w:val="24"/>
                    </w:rPr>
                    <w:t xml:space="preserve">x format </w:t>
                  </w:r>
                  <w:r w:rsidR="00377D50">
                    <w:rPr>
                      <w:rFonts w:asciiTheme="minorHAnsi" w:hAnsiTheme="minorHAnsi" w:cstheme="minorHAnsi"/>
                      <w:sz w:val="24"/>
                      <w:szCs w:val="24"/>
                    </w:rPr>
                    <w:t>to canvas by the deadline outlined in the brief.</w:t>
                  </w:r>
                  <w:r w:rsidR="00377D50">
                    <w:rPr>
                      <w:rFonts w:asciiTheme="minorHAnsi" w:hAnsiTheme="minorHAnsi" w:cstheme="minorHAnsi"/>
                      <w:sz w:val="24"/>
                      <w:szCs w:val="24"/>
                    </w:rPr>
                    <w:br/>
                  </w:r>
                  <w:r w:rsidR="00377D50">
                    <w:rPr>
                      <w:rFonts w:asciiTheme="minorHAnsi" w:hAnsiTheme="minorHAnsi" w:cstheme="minorHAnsi"/>
                      <w:sz w:val="24"/>
                      <w:szCs w:val="24"/>
                    </w:rPr>
                    <w:br/>
                    <w:t>This report should include</w:t>
                  </w:r>
                  <w:r w:rsidR="00BA72BE">
                    <w:rPr>
                      <w:rFonts w:asciiTheme="minorHAnsi" w:hAnsiTheme="minorHAnsi" w:cstheme="minorHAnsi"/>
                      <w:sz w:val="24"/>
                      <w:szCs w:val="24"/>
                    </w:rPr>
                    <w:t>:</w:t>
                  </w:r>
                </w:p>
                <w:p w14:paraId="4A55E906" w14:textId="2D7FCD30" w:rsidR="00BA72BE" w:rsidRDefault="00BA72BE" w:rsidP="00BA72BE">
                  <w:pPr>
                    <w:pStyle w:val="ListParagraph"/>
                    <w:numPr>
                      <w:ilvl w:val="0"/>
                      <w:numId w:val="27"/>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a</w:t>
                  </w:r>
                  <w:r w:rsidR="00377D50" w:rsidRPr="00BA72BE">
                    <w:rPr>
                      <w:rFonts w:asciiTheme="minorHAnsi" w:hAnsiTheme="minorHAnsi" w:cstheme="minorHAnsi"/>
                      <w:sz w:val="24"/>
                      <w:szCs w:val="24"/>
                    </w:rPr>
                    <w:t xml:space="preserve"> cover page with your name</w:t>
                  </w:r>
                  <w:r>
                    <w:rPr>
                      <w:rFonts w:asciiTheme="minorHAnsi" w:hAnsiTheme="minorHAnsi" w:cstheme="minorHAnsi"/>
                      <w:sz w:val="24"/>
                      <w:szCs w:val="24"/>
                    </w:rPr>
                    <w:t xml:space="preserve">, </w:t>
                  </w:r>
                  <w:r w:rsidR="00377D50" w:rsidRPr="00BA72BE">
                    <w:rPr>
                      <w:rFonts w:asciiTheme="minorHAnsi" w:hAnsiTheme="minorHAnsi" w:cstheme="minorHAnsi"/>
                      <w:sz w:val="24"/>
                      <w:szCs w:val="24"/>
                    </w:rPr>
                    <w:t xml:space="preserve">module </w:t>
                  </w:r>
                  <w:r>
                    <w:rPr>
                      <w:rFonts w:asciiTheme="minorHAnsi" w:hAnsiTheme="minorHAnsi" w:cstheme="minorHAnsi"/>
                      <w:sz w:val="24"/>
                      <w:szCs w:val="24"/>
                    </w:rPr>
                    <w:t>name and</w:t>
                  </w:r>
                  <w:r w:rsidR="00377D50" w:rsidRPr="00BA72BE">
                    <w:rPr>
                      <w:rFonts w:asciiTheme="minorHAnsi" w:hAnsiTheme="minorHAnsi" w:cstheme="minorHAnsi"/>
                      <w:sz w:val="24"/>
                      <w:szCs w:val="24"/>
                    </w:rPr>
                    <w:t xml:space="preserve"> date</w:t>
                  </w:r>
                  <w:r w:rsidR="00BD6311">
                    <w:rPr>
                      <w:rFonts w:asciiTheme="minorHAnsi" w:hAnsiTheme="minorHAnsi" w:cstheme="minorHAnsi"/>
                      <w:sz w:val="24"/>
                      <w:szCs w:val="24"/>
                    </w:rPr>
                    <w:t xml:space="preserve"> </w:t>
                  </w:r>
                  <w:r w:rsidR="00BD6311">
                    <w:rPr>
                      <w:rFonts w:ascii="Segoe UI Emoji" w:hAnsi="Segoe UI Emoji" w:cs="Segoe UI Emoji"/>
                      <w:sz w:val="24"/>
                      <w:szCs w:val="24"/>
                    </w:rPr>
                    <w:t>✅</w:t>
                  </w:r>
                </w:p>
                <w:p w14:paraId="1A978DF1" w14:textId="6FC11FD6" w:rsidR="008F6626" w:rsidRDefault="00BA72BE" w:rsidP="00BA72BE">
                  <w:pPr>
                    <w:pStyle w:val="ListParagraph"/>
                    <w:numPr>
                      <w:ilvl w:val="0"/>
                      <w:numId w:val="27"/>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a</w:t>
                  </w:r>
                  <w:r w:rsidRPr="00BA72BE">
                    <w:rPr>
                      <w:rFonts w:asciiTheme="minorHAnsi" w:hAnsiTheme="minorHAnsi" w:cstheme="minorHAnsi"/>
                      <w:sz w:val="24"/>
                      <w:szCs w:val="24"/>
                    </w:rPr>
                    <w:t xml:space="preserve"> contents page</w:t>
                  </w:r>
                  <w:r w:rsidR="002620C9">
                    <w:rPr>
                      <w:rFonts w:asciiTheme="minorHAnsi" w:hAnsiTheme="minorHAnsi" w:cstheme="minorHAnsi"/>
                      <w:sz w:val="24"/>
                      <w:szCs w:val="24"/>
                    </w:rPr>
                    <w:t xml:space="preserve"> outlining your report structure</w:t>
                  </w:r>
                  <w:r w:rsidR="00BD6311">
                    <w:rPr>
                      <w:rFonts w:asciiTheme="minorHAnsi" w:hAnsiTheme="minorHAnsi" w:cstheme="minorHAnsi"/>
                      <w:sz w:val="24"/>
                      <w:szCs w:val="24"/>
                    </w:rPr>
                    <w:t xml:space="preserve"> </w:t>
                  </w:r>
                  <w:r w:rsidR="00BD6311">
                    <w:rPr>
                      <w:rFonts w:ascii="Segoe UI Emoji" w:hAnsi="Segoe UI Emoji" w:cs="Segoe UI Emoji"/>
                      <w:sz w:val="24"/>
                      <w:szCs w:val="24"/>
                    </w:rPr>
                    <w:t>✅</w:t>
                  </w:r>
                </w:p>
                <w:p w14:paraId="0E882D09" w14:textId="02F2A46E" w:rsidR="002620C9" w:rsidRDefault="007E307F" w:rsidP="00BA72BE">
                  <w:pPr>
                    <w:pStyle w:val="ListParagraph"/>
                    <w:numPr>
                      <w:ilvl w:val="0"/>
                      <w:numId w:val="27"/>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a URL to an accessible </w:t>
                  </w:r>
                  <w:r w:rsidR="00F23B21">
                    <w:rPr>
                      <w:rFonts w:asciiTheme="minorHAnsi" w:hAnsiTheme="minorHAnsi" w:cstheme="minorHAnsi"/>
                      <w:sz w:val="24"/>
                      <w:szCs w:val="24"/>
                    </w:rPr>
                    <w:t>development area e.g., GitHub / GitLab</w:t>
                  </w:r>
                  <w:r w:rsidR="004F06E7">
                    <w:rPr>
                      <w:rFonts w:asciiTheme="minorHAnsi" w:hAnsiTheme="minorHAnsi" w:cstheme="minorHAnsi"/>
                      <w:sz w:val="24"/>
                      <w:szCs w:val="24"/>
                    </w:rPr>
                    <w:t xml:space="preserve"> </w:t>
                  </w:r>
                  <w:r w:rsidR="00B7448B">
                    <w:rPr>
                      <w:rFonts w:ascii="Segoe UI Emoji" w:hAnsi="Segoe UI Emoji" w:cs="Segoe UI Emoji"/>
                      <w:sz w:val="24"/>
                      <w:szCs w:val="24"/>
                    </w:rPr>
                    <w:t>✅</w:t>
                  </w:r>
                </w:p>
                <w:p w14:paraId="6D0E73F0" w14:textId="1890968A" w:rsidR="00F23B21" w:rsidRDefault="00F23B21" w:rsidP="00BA72BE">
                  <w:pPr>
                    <w:pStyle w:val="ListParagraph"/>
                    <w:numPr>
                      <w:ilvl w:val="0"/>
                      <w:numId w:val="27"/>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your technical design document inclusive of all UML tools or accessible links</w:t>
                  </w:r>
                  <w:r w:rsidR="00F24AC7">
                    <w:rPr>
                      <w:rFonts w:asciiTheme="minorHAnsi" w:hAnsiTheme="minorHAnsi" w:cstheme="minorHAnsi"/>
                      <w:sz w:val="24"/>
                      <w:szCs w:val="24"/>
                    </w:rPr>
                    <w:t xml:space="preserve"> </w:t>
                  </w:r>
                  <w:r w:rsidR="00F24AC7" w:rsidRPr="00F24AC7">
                    <w:rPr>
                      <w:rFonts w:asciiTheme="minorHAnsi" w:hAnsiTheme="minorHAnsi" w:cstheme="minorHAnsi"/>
                      <w:sz w:val="24"/>
                      <w:szCs w:val="24"/>
                      <w:highlight w:val="yellow"/>
                    </w:rPr>
                    <w:t>(figma provide link Mirror, wireframe, visual markup)</w:t>
                  </w:r>
                  <w:r w:rsidR="00974754">
                    <w:rPr>
                      <w:rFonts w:asciiTheme="minorHAnsi" w:hAnsiTheme="minorHAnsi" w:cstheme="minorHAnsi"/>
                      <w:sz w:val="24"/>
                      <w:szCs w:val="24"/>
                    </w:rPr>
                    <w:t xml:space="preserve"> </w:t>
                  </w:r>
                  <w:r w:rsidR="00974754">
                    <w:rPr>
                      <w:rFonts w:ascii="Segoe UI Emoji" w:hAnsi="Segoe UI Emoji" w:cs="Segoe UI Emoji"/>
                      <w:sz w:val="24"/>
                      <w:szCs w:val="24"/>
                      <w:highlight w:val="yellow"/>
                    </w:rPr>
                    <w:t>✅</w:t>
                  </w:r>
                </w:p>
                <w:p w14:paraId="1C950655" w14:textId="5FD993B8" w:rsidR="001F648C" w:rsidRDefault="001F648C" w:rsidP="00BA72BE">
                  <w:pPr>
                    <w:pStyle w:val="ListParagraph"/>
                    <w:numPr>
                      <w:ilvl w:val="0"/>
                      <w:numId w:val="27"/>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testing documentation</w:t>
                  </w:r>
                  <w:r w:rsidR="009E1A8E">
                    <w:rPr>
                      <w:rFonts w:asciiTheme="minorHAnsi" w:hAnsiTheme="minorHAnsi" w:cstheme="minorHAnsi"/>
                      <w:sz w:val="24"/>
                      <w:szCs w:val="24"/>
                    </w:rPr>
                    <w:t xml:space="preserve"> with </w:t>
                  </w:r>
                  <w:r w:rsidR="00A44CDA">
                    <w:rPr>
                      <w:rFonts w:asciiTheme="minorHAnsi" w:hAnsiTheme="minorHAnsi" w:cstheme="minorHAnsi"/>
                      <w:sz w:val="24"/>
                      <w:szCs w:val="24"/>
                    </w:rPr>
                    <w:t>reference to your debugging process on failed test cases</w:t>
                  </w:r>
                  <w:r w:rsidR="00D93C50">
                    <w:rPr>
                      <w:rFonts w:asciiTheme="minorHAnsi" w:hAnsiTheme="minorHAnsi" w:cstheme="minorHAnsi"/>
                      <w:sz w:val="24"/>
                      <w:szCs w:val="24"/>
                    </w:rPr>
                    <w:t>.</w:t>
                  </w:r>
                  <w:r w:rsidR="00F24AC7" w:rsidRPr="005A1D51">
                    <w:rPr>
                      <w:rFonts w:asciiTheme="minorHAnsi" w:hAnsiTheme="minorHAnsi" w:cstheme="minorHAnsi"/>
                      <w:sz w:val="24"/>
                      <w:szCs w:val="24"/>
                      <w:highlight w:val="yellow"/>
                    </w:rPr>
                    <w:t>(show how the code works</w:t>
                  </w:r>
                  <w:r w:rsidR="005A1D51" w:rsidRPr="005A1D51">
                    <w:rPr>
                      <w:rFonts w:asciiTheme="minorHAnsi" w:hAnsiTheme="minorHAnsi" w:cstheme="minorHAnsi"/>
                      <w:sz w:val="24"/>
                      <w:szCs w:val="24"/>
                      <w:highlight w:val="yellow"/>
                    </w:rPr>
                    <w:t>, add screenshots)</w:t>
                  </w:r>
                  <w:r w:rsidR="00974754">
                    <w:rPr>
                      <w:rFonts w:asciiTheme="minorHAnsi" w:hAnsiTheme="minorHAnsi" w:cstheme="minorHAnsi"/>
                      <w:sz w:val="24"/>
                      <w:szCs w:val="24"/>
                    </w:rPr>
                    <w:t xml:space="preserve"> </w:t>
                  </w:r>
                  <w:r w:rsidR="00974754">
                    <w:rPr>
                      <w:rFonts w:ascii="Segoe UI Emoji" w:hAnsi="Segoe UI Emoji" w:cs="Segoe UI Emoji"/>
                      <w:sz w:val="24"/>
                      <w:szCs w:val="24"/>
                      <w:highlight w:val="yellow"/>
                    </w:rPr>
                    <w:t>✅</w:t>
                  </w:r>
                </w:p>
                <w:p w14:paraId="217D3BA0" w14:textId="77777777" w:rsidR="009E1A8E" w:rsidRPr="009E1A8E" w:rsidRDefault="00D93C50" w:rsidP="009E1A8E">
                  <w:pPr>
                    <w:pStyle w:val="ListParagraph"/>
                    <w:numPr>
                      <w:ilvl w:val="0"/>
                      <w:numId w:val="27"/>
                    </w:numPr>
                    <w:spacing w:before="100" w:beforeAutospacing="1" w:after="100" w:afterAutospacing="1" w:line="240" w:lineRule="auto"/>
                    <w:rPr>
                      <w:rFonts w:asciiTheme="minorHAnsi" w:hAnsiTheme="minorHAnsi" w:cstheme="minorHAnsi"/>
                    </w:rPr>
                  </w:pPr>
                  <w:r>
                    <w:rPr>
                      <w:rFonts w:asciiTheme="minorHAnsi" w:hAnsiTheme="minorHAnsi" w:cstheme="minorHAnsi"/>
                      <w:sz w:val="24"/>
                      <w:szCs w:val="24"/>
                    </w:rPr>
                    <w:t>Appendices and References</w:t>
                  </w:r>
                </w:p>
                <w:p w14:paraId="2FA4FEFF" w14:textId="77777777" w:rsidR="009E1A8E" w:rsidRPr="009E1A8E" w:rsidRDefault="009E1A8E" w:rsidP="009E1A8E">
                  <w:pPr>
                    <w:pStyle w:val="ListParagraph"/>
                    <w:spacing w:before="100" w:beforeAutospacing="1" w:after="100" w:afterAutospacing="1" w:line="240" w:lineRule="auto"/>
                    <w:rPr>
                      <w:rFonts w:asciiTheme="minorHAnsi" w:hAnsiTheme="minorHAnsi" w:cstheme="minorHAnsi"/>
                    </w:rPr>
                  </w:pPr>
                </w:p>
                <w:p w14:paraId="58160CF8" w14:textId="51E0510A" w:rsidR="00D85668" w:rsidRPr="009E1A8E" w:rsidRDefault="008F6626" w:rsidP="009E1A8E">
                  <w:pPr>
                    <w:spacing w:before="100" w:beforeAutospacing="1" w:after="100" w:afterAutospacing="1" w:line="240" w:lineRule="auto"/>
                    <w:ind w:left="360"/>
                    <w:rPr>
                      <w:rFonts w:asciiTheme="minorHAnsi" w:hAnsiTheme="minorHAnsi" w:cstheme="minorHAnsi"/>
                    </w:rPr>
                  </w:pPr>
                  <w:r w:rsidRPr="009E1A8E">
                    <w:rPr>
                      <w:rFonts w:asciiTheme="minorHAnsi" w:hAnsiTheme="minorHAnsi" w:cstheme="minorHAnsi"/>
                      <w:sz w:val="22"/>
                      <w:szCs w:val="22"/>
                    </w:rPr>
                    <w:t xml:space="preserve">Your work should </w:t>
                  </w:r>
                  <w:r w:rsidR="007370BE" w:rsidRPr="009E1A8E">
                    <w:rPr>
                      <w:rFonts w:asciiTheme="minorHAnsi" w:hAnsiTheme="minorHAnsi" w:cstheme="minorHAnsi"/>
                      <w:sz w:val="22"/>
                      <w:szCs w:val="22"/>
                    </w:rPr>
                    <w:t xml:space="preserve">use references where applicable for example </w:t>
                  </w:r>
                  <w:r w:rsidR="006E6E01" w:rsidRPr="009E1A8E">
                    <w:rPr>
                      <w:rFonts w:asciiTheme="minorHAnsi" w:hAnsiTheme="minorHAnsi" w:cstheme="minorHAnsi"/>
                      <w:sz w:val="22"/>
                      <w:szCs w:val="22"/>
                    </w:rPr>
                    <w:t>the justification on your chosen language.</w:t>
                  </w:r>
                  <w:r w:rsidR="00D41FD7" w:rsidRPr="009E1A8E">
                    <w:rPr>
                      <w:rFonts w:asciiTheme="minorHAnsi" w:hAnsiTheme="minorHAnsi" w:cstheme="minorHAnsi"/>
                      <w:sz w:val="22"/>
                      <w:szCs w:val="22"/>
                    </w:rPr>
                    <w:t xml:space="preserve"> </w:t>
                  </w:r>
                </w:p>
              </w:tc>
            </w:tr>
          </w:tbl>
          <w:p w14:paraId="6AA0E2FC" w14:textId="77777777" w:rsidR="00D85668" w:rsidRDefault="00D85668">
            <w:pPr>
              <w:spacing w:after="0" w:line="240" w:lineRule="auto"/>
            </w:pPr>
          </w:p>
        </w:tc>
      </w:tr>
    </w:tbl>
    <w:p w14:paraId="20E075A2" w14:textId="77777777" w:rsidR="00D85668" w:rsidRDefault="00D85668">
      <w:pPr>
        <w:spacing w:after="0" w:line="240" w:lineRule="auto"/>
      </w:pPr>
    </w:p>
    <w:p w14:paraId="3D346358" w14:textId="77777777" w:rsidR="0042630B" w:rsidRDefault="0042630B">
      <w:pPr>
        <w:spacing w:after="0" w:line="240" w:lineRule="auto"/>
      </w:pPr>
    </w:p>
    <w:p w14:paraId="49070679" w14:textId="6926B946" w:rsidR="0042630B" w:rsidRPr="00637AFC" w:rsidRDefault="0042630B" w:rsidP="0042630B"/>
    <w:p w14:paraId="67BA27AE" w14:textId="2D903137" w:rsidR="0042630B" w:rsidRDefault="0042630B">
      <w:pPr>
        <w:spacing w:after="0" w:line="240" w:lineRule="auto"/>
      </w:pPr>
    </w:p>
    <w:sectPr w:rsidR="0042630B">
      <w:headerReference w:type="default" r:id="rId16"/>
      <w:footerReference w:type="default" r:id="rId17"/>
      <w:pgSz w:w="12078" w:h="16837"/>
      <w:pgMar w:top="2410" w:right="1133" w:bottom="1984" w:left="1133" w:header="1133"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22142" w14:textId="77777777" w:rsidR="00D90515" w:rsidRDefault="00D90515">
      <w:pPr>
        <w:spacing w:after="0" w:line="240" w:lineRule="auto"/>
      </w:pPr>
      <w:r>
        <w:separator/>
      </w:r>
    </w:p>
  </w:endnote>
  <w:endnote w:type="continuationSeparator" w:id="0">
    <w:p w14:paraId="58522DD6" w14:textId="77777777" w:rsidR="00D90515" w:rsidRDefault="00D90515">
      <w:pPr>
        <w:spacing w:after="0" w:line="240" w:lineRule="auto"/>
      </w:pPr>
      <w:r>
        <w:continuationSeparator/>
      </w:r>
    </w:p>
  </w:endnote>
  <w:endnote w:type="continuationNotice" w:id="1">
    <w:p w14:paraId="3F33F5D9" w14:textId="77777777" w:rsidR="00D90515" w:rsidRDefault="00D905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000" w:firstRow="0" w:lastRow="0" w:firstColumn="0" w:lastColumn="0" w:noHBand="0" w:noVBand="0"/>
    </w:tblPr>
    <w:tblGrid>
      <w:gridCol w:w="4163"/>
      <w:gridCol w:w="796"/>
      <w:gridCol w:w="4851"/>
    </w:tblGrid>
    <w:tr w:rsidR="00D85668" w14:paraId="68EBF180" w14:textId="77777777">
      <w:tc>
        <w:tcPr>
          <w:tcW w:w="4163" w:type="dxa"/>
        </w:tcPr>
        <w:p w14:paraId="441B6DD6" w14:textId="77777777" w:rsidR="00D85668" w:rsidRDefault="00D85668">
          <w:pPr>
            <w:pStyle w:val="EmptyCellLayoutStyle"/>
            <w:spacing w:after="0" w:line="240" w:lineRule="auto"/>
          </w:pPr>
        </w:p>
      </w:tc>
      <w:tc>
        <w:tcPr>
          <w:tcW w:w="796" w:type="dxa"/>
        </w:tcPr>
        <w:tbl>
          <w:tblPr>
            <w:tblW w:w="0" w:type="auto"/>
            <w:tblCellMar>
              <w:left w:w="0" w:type="dxa"/>
              <w:right w:w="0" w:type="dxa"/>
            </w:tblCellMar>
            <w:tblLook w:val="0000" w:firstRow="0" w:lastRow="0" w:firstColumn="0" w:lastColumn="0" w:noHBand="0" w:noVBand="0"/>
          </w:tblPr>
          <w:tblGrid>
            <w:gridCol w:w="796"/>
          </w:tblGrid>
          <w:tr w:rsidR="00D85668" w14:paraId="3271CD21" w14:textId="77777777">
            <w:trPr>
              <w:trHeight w:val="282"/>
            </w:trPr>
            <w:tc>
              <w:tcPr>
                <w:tcW w:w="796" w:type="dxa"/>
                <w:tcBorders>
                  <w:top w:val="nil"/>
                  <w:left w:val="nil"/>
                  <w:bottom w:val="nil"/>
                  <w:right w:val="nil"/>
                </w:tcBorders>
                <w:tcMar>
                  <w:top w:w="39" w:type="dxa"/>
                  <w:left w:w="39" w:type="dxa"/>
                  <w:bottom w:w="39" w:type="dxa"/>
                  <w:right w:w="39" w:type="dxa"/>
                </w:tcMar>
              </w:tcPr>
              <w:p w14:paraId="6B518BEC" w14:textId="77777777" w:rsidR="00D85668" w:rsidRDefault="009403A8">
                <w:pPr>
                  <w:spacing w:after="0" w:line="240" w:lineRule="auto"/>
                </w:pPr>
                <w:r>
                  <w:rPr>
                    <w:rFonts w:ascii="Calibri" w:eastAsia="Calibri" w:hAnsi="Calibri"/>
                    <w:color w:val="000000"/>
                  </w:rPr>
                  <w:fldChar w:fldCharType="begin"/>
                </w:r>
                <w:r>
                  <w:rPr>
                    <w:rFonts w:ascii="Calibri" w:eastAsia="Calibri" w:hAnsi="Calibri"/>
                    <w:noProof/>
                    <w:color w:val="000000"/>
                  </w:rPr>
                  <w:instrText xml:space="preserve"> PAGE </w:instrText>
                </w:r>
                <w:r>
                  <w:rPr>
                    <w:rFonts w:ascii="Calibri" w:eastAsia="Calibri" w:hAnsi="Calibri"/>
                    <w:color w:val="000000"/>
                  </w:rPr>
                  <w:fldChar w:fldCharType="separate"/>
                </w:r>
                <w:r>
                  <w:rPr>
                    <w:rFonts w:ascii="Calibri" w:eastAsia="Calibri" w:hAnsi="Calibri"/>
                    <w:color w:val="000000"/>
                  </w:rPr>
                  <w:t>1</w:t>
                </w:r>
                <w:r>
                  <w:rPr>
                    <w:rFonts w:ascii="Calibri" w:eastAsia="Calibri" w:hAnsi="Calibri"/>
                    <w:color w:val="000000"/>
                  </w:rPr>
                  <w:fldChar w:fldCharType="end"/>
                </w:r>
                <w:r>
                  <w:rPr>
                    <w:rFonts w:ascii="Calibri" w:eastAsia="Calibri" w:hAnsi="Calibri"/>
                    <w:color w:val="000000"/>
                  </w:rPr>
                  <w:t xml:space="preserve"> of </w:t>
                </w:r>
                <w:r>
                  <w:rPr>
                    <w:rFonts w:ascii="Calibri" w:eastAsia="Calibri" w:hAnsi="Calibri"/>
                    <w:color w:val="000000"/>
                  </w:rPr>
                  <w:fldChar w:fldCharType="begin"/>
                </w:r>
                <w:r>
                  <w:rPr>
                    <w:rFonts w:ascii="Calibri" w:eastAsia="Calibri" w:hAnsi="Calibri"/>
                    <w:noProof/>
                    <w:color w:val="000000"/>
                  </w:rPr>
                  <w:instrText xml:space="preserve"> NUMPAGES </w:instrText>
                </w:r>
                <w:r>
                  <w:rPr>
                    <w:rFonts w:ascii="Calibri" w:eastAsia="Calibri" w:hAnsi="Calibri"/>
                    <w:color w:val="000000"/>
                  </w:rPr>
                  <w:fldChar w:fldCharType="separate"/>
                </w:r>
                <w:r>
                  <w:rPr>
                    <w:rFonts w:ascii="Calibri" w:eastAsia="Calibri" w:hAnsi="Calibri"/>
                    <w:color w:val="000000"/>
                  </w:rPr>
                  <w:t>1</w:t>
                </w:r>
                <w:r>
                  <w:rPr>
                    <w:rFonts w:ascii="Calibri" w:eastAsia="Calibri" w:hAnsi="Calibri"/>
                    <w:color w:val="000000"/>
                  </w:rPr>
                  <w:fldChar w:fldCharType="end"/>
                </w:r>
              </w:p>
            </w:tc>
          </w:tr>
        </w:tbl>
        <w:p w14:paraId="52D73025" w14:textId="77777777" w:rsidR="00D85668" w:rsidRDefault="00D85668">
          <w:pPr>
            <w:spacing w:after="0" w:line="240" w:lineRule="auto"/>
          </w:pPr>
        </w:p>
      </w:tc>
      <w:tc>
        <w:tcPr>
          <w:tcW w:w="4851" w:type="dxa"/>
        </w:tcPr>
        <w:p w14:paraId="245EEE62" w14:textId="77777777" w:rsidR="00D85668" w:rsidRDefault="00D85668">
          <w:pPr>
            <w:pStyle w:val="EmptyCellLayoutStyle"/>
            <w:spacing w:after="0" w:line="240" w:lineRule="auto"/>
          </w:pPr>
        </w:p>
      </w:tc>
    </w:tr>
    <w:tr w:rsidR="00D85668" w14:paraId="2A89D652" w14:textId="77777777">
      <w:tc>
        <w:tcPr>
          <w:tcW w:w="4163" w:type="dxa"/>
        </w:tcPr>
        <w:p w14:paraId="3E9CBBC7" w14:textId="77777777" w:rsidR="00D85668" w:rsidRDefault="00D85668">
          <w:pPr>
            <w:pStyle w:val="EmptyCellLayoutStyle"/>
            <w:spacing w:after="0" w:line="240" w:lineRule="auto"/>
          </w:pPr>
        </w:p>
      </w:tc>
      <w:tc>
        <w:tcPr>
          <w:tcW w:w="796" w:type="dxa"/>
        </w:tcPr>
        <w:p w14:paraId="1DDC99F0" w14:textId="77777777" w:rsidR="00D85668" w:rsidRDefault="00D85668">
          <w:pPr>
            <w:pStyle w:val="EmptyCellLayoutStyle"/>
            <w:spacing w:after="0" w:line="240" w:lineRule="auto"/>
          </w:pPr>
        </w:p>
      </w:tc>
      <w:tc>
        <w:tcPr>
          <w:tcW w:w="4851" w:type="dxa"/>
        </w:tcPr>
        <w:p w14:paraId="330A3B18" w14:textId="77777777" w:rsidR="00D85668" w:rsidRDefault="00D85668">
          <w:pPr>
            <w:pStyle w:val="EmptyCellLayoutStyle"/>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951E1" w14:textId="77777777" w:rsidR="00D90515" w:rsidRDefault="00D90515">
      <w:pPr>
        <w:spacing w:after="0" w:line="240" w:lineRule="auto"/>
      </w:pPr>
      <w:r>
        <w:separator/>
      </w:r>
    </w:p>
  </w:footnote>
  <w:footnote w:type="continuationSeparator" w:id="0">
    <w:p w14:paraId="54ADA2B8" w14:textId="77777777" w:rsidR="00D90515" w:rsidRDefault="00D90515">
      <w:pPr>
        <w:spacing w:after="0" w:line="240" w:lineRule="auto"/>
      </w:pPr>
      <w:r>
        <w:continuationSeparator/>
      </w:r>
    </w:p>
  </w:footnote>
  <w:footnote w:type="continuationNotice" w:id="1">
    <w:p w14:paraId="080548A0" w14:textId="77777777" w:rsidR="00D90515" w:rsidRDefault="00D905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000" w:firstRow="0" w:lastRow="0" w:firstColumn="0" w:lastColumn="0" w:noHBand="0" w:noVBand="0"/>
    </w:tblPr>
    <w:tblGrid>
      <w:gridCol w:w="2222"/>
      <w:gridCol w:w="7588"/>
    </w:tblGrid>
    <w:tr w:rsidR="00D85668" w14:paraId="7A496431" w14:textId="77777777">
      <w:tc>
        <w:tcPr>
          <w:tcW w:w="2222" w:type="dxa"/>
          <w:tcBorders>
            <w:top w:val="nil"/>
            <w:left w:val="nil"/>
            <w:bottom w:val="nil"/>
            <w:right w:val="nil"/>
          </w:tcBorders>
          <w:tcMar>
            <w:top w:w="0" w:type="dxa"/>
            <w:left w:w="0" w:type="dxa"/>
            <w:bottom w:w="0" w:type="dxa"/>
            <w:right w:w="0" w:type="dxa"/>
          </w:tcMar>
        </w:tcPr>
        <w:p w14:paraId="01467995" w14:textId="77777777" w:rsidR="00D85668" w:rsidRDefault="009403A8">
          <w:pPr>
            <w:spacing w:after="0" w:line="240" w:lineRule="auto"/>
          </w:pPr>
          <w:r>
            <w:rPr>
              <w:noProof/>
            </w:rPr>
            <w:drawing>
              <wp:inline distT="0" distB="0" distL="0" distR="0" wp14:anchorId="113C5CFB" wp14:editId="53C7CC3E">
                <wp:extent cx="1411528" cy="810353"/>
                <wp:effectExtent l="0" t="0" r="0" b="0"/>
                <wp:docPr id="604946630" name="img3.jpg"/>
                <wp:cNvGraphicFramePr/>
                <a:graphic xmlns:a="http://schemas.openxmlformats.org/drawingml/2006/main">
                  <a:graphicData uri="http://schemas.openxmlformats.org/drawingml/2006/picture">
                    <pic:pic xmlns:pic="http://schemas.openxmlformats.org/drawingml/2006/picture">
                      <pic:nvPicPr>
                        <pic:cNvPr id="1" name="img3.jpg"/>
                        <pic:cNvPicPr/>
                      </pic:nvPicPr>
                      <pic:blipFill>
                        <a:blip r:embed="rId1" cstate="print"/>
                        <a:stretch>
                          <a:fillRect/>
                        </a:stretch>
                      </pic:blipFill>
                      <pic:spPr>
                        <a:xfrm>
                          <a:off x="0" y="0"/>
                          <a:ext cx="1411528" cy="810353"/>
                        </a:xfrm>
                        <a:prstGeom prst="rect">
                          <a:avLst/>
                        </a:prstGeom>
                      </pic:spPr>
                    </pic:pic>
                  </a:graphicData>
                </a:graphic>
              </wp:inline>
            </w:drawing>
          </w:r>
        </w:p>
      </w:tc>
      <w:tc>
        <w:tcPr>
          <w:tcW w:w="7588" w:type="dxa"/>
        </w:tcPr>
        <w:p w14:paraId="07B30813" w14:textId="77777777" w:rsidR="00D85668" w:rsidRDefault="00D85668">
          <w:pPr>
            <w:pStyle w:val="EmptyCellLayoutStyle"/>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0000002"/>
    <w:multiLevelType w:val="multilevel"/>
    <w:tmpl w:val="0000000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03"/>
    <w:multiLevelType w:val="multilevel"/>
    <w:tmpl w:val="0000000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04"/>
    <w:multiLevelType w:val="multilevel"/>
    <w:tmpl w:val="0000000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 w15:restartNumberingAfterBreak="0">
    <w:nsid w:val="00000005"/>
    <w:multiLevelType w:val="multilevel"/>
    <w:tmpl w:val="0000000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5" w15:restartNumberingAfterBreak="0">
    <w:nsid w:val="00000006"/>
    <w:multiLevelType w:val="multilevel"/>
    <w:tmpl w:val="00000006"/>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6" w15:restartNumberingAfterBreak="0">
    <w:nsid w:val="00000007"/>
    <w:multiLevelType w:val="multilevel"/>
    <w:tmpl w:val="0000000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7" w15:restartNumberingAfterBreak="0">
    <w:nsid w:val="00000008"/>
    <w:multiLevelType w:val="multilevel"/>
    <w:tmpl w:val="00000008"/>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8" w15:restartNumberingAfterBreak="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9" w15:restartNumberingAfterBreak="0">
    <w:nsid w:val="0000000A"/>
    <w:multiLevelType w:val="multilevel"/>
    <w:tmpl w:val="0000000A"/>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0" w15:restartNumberingAfterBreak="0">
    <w:nsid w:val="0000000B"/>
    <w:multiLevelType w:val="multilevel"/>
    <w:tmpl w:val="0000000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1" w15:restartNumberingAfterBreak="0">
    <w:nsid w:val="0000000C"/>
    <w:multiLevelType w:val="multilevel"/>
    <w:tmpl w:val="0000000C"/>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2" w15:restartNumberingAfterBreak="0">
    <w:nsid w:val="0000000D"/>
    <w:multiLevelType w:val="multilevel"/>
    <w:tmpl w:val="0000000D"/>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3" w15:restartNumberingAfterBreak="0">
    <w:nsid w:val="0000000E"/>
    <w:multiLevelType w:val="multilevel"/>
    <w:tmpl w:val="0000000E"/>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4" w15:restartNumberingAfterBreak="0">
    <w:nsid w:val="0000000F"/>
    <w:multiLevelType w:val="multilevel"/>
    <w:tmpl w:val="0000000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5" w15:restartNumberingAfterBreak="0">
    <w:nsid w:val="00000010"/>
    <w:multiLevelType w:val="multilevel"/>
    <w:tmpl w:val="00000010"/>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6" w15:restartNumberingAfterBreak="0">
    <w:nsid w:val="00000011"/>
    <w:multiLevelType w:val="multilevel"/>
    <w:tmpl w:val="0000001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7" w15:restartNumberingAfterBreak="0">
    <w:nsid w:val="00000012"/>
    <w:multiLevelType w:val="multilevel"/>
    <w:tmpl w:val="0000001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8" w15:restartNumberingAfterBreak="0">
    <w:nsid w:val="00000013"/>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9" w15:restartNumberingAfterBreak="0">
    <w:nsid w:val="00000014"/>
    <w:multiLevelType w:val="multilevel"/>
    <w:tmpl w:val="0000001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0" w15:restartNumberingAfterBreak="0">
    <w:nsid w:val="16B2662C"/>
    <w:multiLevelType w:val="multilevel"/>
    <w:tmpl w:val="F3E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F0AD1"/>
    <w:multiLevelType w:val="multilevel"/>
    <w:tmpl w:val="8D48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214F5"/>
    <w:multiLevelType w:val="hybridMultilevel"/>
    <w:tmpl w:val="709A5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CE4227"/>
    <w:multiLevelType w:val="hybridMultilevel"/>
    <w:tmpl w:val="27542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6C5773"/>
    <w:multiLevelType w:val="multilevel"/>
    <w:tmpl w:val="4F5E5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DB7E08"/>
    <w:multiLevelType w:val="multilevel"/>
    <w:tmpl w:val="8D48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37676"/>
    <w:multiLevelType w:val="multilevel"/>
    <w:tmpl w:val="DCD6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866239">
    <w:abstractNumId w:val="0"/>
  </w:num>
  <w:num w:numId="2" w16cid:durableId="937639616">
    <w:abstractNumId w:val="1"/>
  </w:num>
  <w:num w:numId="3" w16cid:durableId="1247227187">
    <w:abstractNumId w:val="2"/>
  </w:num>
  <w:num w:numId="4" w16cid:durableId="2030837086">
    <w:abstractNumId w:val="3"/>
  </w:num>
  <w:num w:numId="5" w16cid:durableId="1561861605">
    <w:abstractNumId w:val="4"/>
  </w:num>
  <w:num w:numId="6" w16cid:durableId="1274938383">
    <w:abstractNumId w:val="5"/>
  </w:num>
  <w:num w:numId="7" w16cid:durableId="1723403545">
    <w:abstractNumId w:val="6"/>
  </w:num>
  <w:num w:numId="8" w16cid:durableId="1805543453">
    <w:abstractNumId w:val="7"/>
  </w:num>
  <w:num w:numId="9" w16cid:durableId="957831204">
    <w:abstractNumId w:val="8"/>
  </w:num>
  <w:num w:numId="10" w16cid:durableId="896236091">
    <w:abstractNumId w:val="9"/>
  </w:num>
  <w:num w:numId="11" w16cid:durableId="585918016">
    <w:abstractNumId w:val="10"/>
  </w:num>
  <w:num w:numId="12" w16cid:durableId="1758673118">
    <w:abstractNumId w:val="11"/>
  </w:num>
  <w:num w:numId="13" w16cid:durableId="1924417117">
    <w:abstractNumId w:val="12"/>
  </w:num>
  <w:num w:numId="14" w16cid:durableId="331025939">
    <w:abstractNumId w:val="13"/>
  </w:num>
  <w:num w:numId="15" w16cid:durableId="534343426">
    <w:abstractNumId w:val="14"/>
  </w:num>
  <w:num w:numId="16" w16cid:durableId="1224218141">
    <w:abstractNumId w:val="15"/>
  </w:num>
  <w:num w:numId="17" w16cid:durableId="255553988">
    <w:abstractNumId w:val="16"/>
  </w:num>
  <w:num w:numId="18" w16cid:durableId="2005888665">
    <w:abstractNumId w:val="17"/>
  </w:num>
  <w:num w:numId="19" w16cid:durableId="1719737652">
    <w:abstractNumId w:val="18"/>
  </w:num>
  <w:num w:numId="20" w16cid:durableId="616528100">
    <w:abstractNumId w:val="19"/>
  </w:num>
  <w:num w:numId="21" w16cid:durableId="1166941743">
    <w:abstractNumId w:val="25"/>
  </w:num>
  <w:num w:numId="22" w16cid:durableId="667253084">
    <w:abstractNumId w:val="20"/>
  </w:num>
  <w:num w:numId="23" w16cid:durableId="1163735967">
    <w:abstractNumId w:val="26"/>
  </w:num>
  <w:num w:numId="24" w16cid:durableId="250117477">
    <w:abstractNumId w:val="23"/>
  </w:num>
  <w:num w:numId="25" w16cid:durableId="444810175">
    <w:abstractNumId w:val="22"/>
  </w:num>
  <w:num w:numId="26" w16cid:durableId="1627466207">
    <w:abstractNumId w:val="24"/>
  </w:num>
  <w:num w:numId="27" w16cid:durableId="2877873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68"/>
    <w:rsid w:val="00011507"/>
    <w:rsid w:val="00012F62"/>
    <w:rsid w:val="0003341C"/>
    <w:rsid w:val="00034EA2"/>
    <w:rsid w:val="00037B19"/>
    <w:rsid w:val="00056E92"/>
    <w:rsid w:val="000763E7"/>
    <w:rsid w:val="00081A95"/>
    <w:rsid w:val="0008235D"/>
    <w:rsid w:val="0009530C"/>
    <w:rsid w:val="000A1B66"/>
    <w:rsid w:val="000A2C24"/>
    <w:rsid w:val="000B6652"/>
    <w:rsid w:val="000D5061"/>
    <w:rsid w:val="000E07BC"/>
    <w:rsid w:val="001050E5"/>
    <w:rsid w:val="00111D51"/>
    <w:rsid w:val="001217E9"/>
    <w:rsid w:val="001339CB"/>
    <w:rsid w:val="00136EAD"/>
    <w:rsid w:val="00165F8A"/>
    <w:rsid w:val="00167ABE"/>
    <w:rsid w:val="001739B5"/>
    <w:rsid w:val="001B42EA"/>
    <w:rsid w:val="001E26F5"/>
    <w:rsid w:val="001E3230"/>
    <w:rsid w:val="001F648C"/>
    <w:rsid w:val="002135AA"/>
    <w:rsid w:val="002161C0"/>
    <w:rsid w:val="00220AD9"/>
    <w:rsid w:val="00222406"/>
    <w:rsid w:val="00242123"/>
    <w:rsid w:val="00246291"/>
    <w:rsid w:val="00247370"/>
    <w:rsid w:val="002620C9"/>
    <w:rsid w:val="002754E7"/>
    <w:rsid w:val="00285020"/>
    <w:rsid w:val="002900A5"/>
    <w:rsid w:val="002A2BEE"/>
    <w:rsid w:val="002A53D8"/>
    <w:rsid w:val="002B048E"/>
    <w:rsid w:val="002B2945"/>
    <w:rsid w:val="002C3608"/>
    <w:rsid w:val="002F0956"/>
    <w:rsid w:val="00321D80"/>
    <w:rsid w:val="00346508"/>
    <w:rsid w:val="00372689"/>
    <w:rsid w:val="003748B7"/>
    <w:rsid w:val="00374E43"/>
    <w:rsid w:val="00377D50"/>
    <w:rsid w:val="00394550"/>
    <w:rsid w:val="003949A3"/>
    <w:rsid w:val="003A3442"/>
    <w:rsid w:val="003D17BC"/>
    <w:rsid w:val="003D4AFD"/>
    <w:rsid w:val="003E5185"/>
    <w:rsid w:val="0042630B"/>
    <w:rsid w:val="00450FBA"/>
    <w:rsid w:val="00452982"/>
    <w:rsid w:val="0046178E"/>
    <w:rsid w:val="00471668"/>
    <w:rsid w:val="00484C0B"/>
    <w:rsid w:val="004A10A6"/>
    <w:rsid w:val="004A1DEB"/>
    <w:rsid w:val="004A274A"/>
    <w:rsid w:val="004A2C2B"/>
    <w:rsid w:val="004A5A42"/>
    <w:rsid w:val="004B5D84"/>
    <w:rsid w:val="004C5B43"/>
    <w:rsid w:val="004D5C14"/>
    <w:rsid w:val="004F06E7"/>
    <w:rsid w:val="004F6214"/>
    <w:rsid w:val="005039BA"/>
    <w:rsid w:val="005257BC"/>
    <w:rsid w:val="005516BA"/>
    <w:rsid w:val="00553332"/>
    <w:rsid w:val="00562FAF"/>
    <w:rsid w:val="00593ABC"/>
    <w:rsid w:val="005A1D51"/>
    <w:rsid w:val="005B54F3"/>
    <w:rsid w:val="005C1AAA"/>
    <w:rsid w:val="005D0C49"/>
    <w:rsid w:val="005E36E2"/>
    <w:rsid w:val="005F5767"/>
    <w:rsid w:val="00622640"/>
    <w:rsid w:val="00664BAF"/>
    <w:rsid w:val="006A1F3D"/>
    <w:rsid w:val="006A5DBE"/>
    <w:rsid w:val="006A7796"/>
    <w:rsid w:val="006C67B5"/>
    <w:rsid w:val="006E6674"/>
    <w:rsid w:val="006E6E01"/>
    <w:rsid w:val="006E7A0E"/>
    <w:rsid w:val="00711621"/>
    <w:rsid w:val="00715F93"/>
    <w:rsid w:val="00716D58"/>
    <w:rsid w:val="0072600B"/>
    <w:rsid w:val="007370BE"/>
    <w:rsid w:val="00740A7D"/>
    <w:rsid w:val="00750F85"/>
    <w:rsid w:val="007548B4"/>
    <w:rsid w:val="007648D9"/>
    <w:rsid w:val="00797E65"/>
    <w:rsid w:val="007A30D8"/>
    <w:rsid w:val="007D2729"/>
    <w:rsid w:val="007D7B66"/>
    <w:rsid w:val="007E307F"/>
    <w:rsid w:val="00823E6E"/>
    <w:rsid w:val="00827128"/>
    <w:rsid w:val="00835F5C"/>
    <w:rsid w:val="00840653"/>
    <w:rsid w:val="008462C8"/>
    <w:rsid w:val="008A74B8"/>
    <w:rsid w:val="008E2A5B"/>
    <w:rsid w:val="008F6626"/>
    <w:rsid w:val="0093117E"/>
    <w:rsid w:val="009317E1"/>
    <w:rsid w:val="009403A8"/>
    <w:rsid w:val="00956D67"/>
    <w:rsid w:val="00967ABA"/>
    <w:rsid w:val="00971DF8"/>
    <w:rsid w:val="00974754"/>
    <w:rsid w:val="009838F7"/>
    <w:rsid w:val="009978BF"/>
    <w:rsid w:val="00997966"/>
    <w:rsid w:val="009C0B1C"/>
    <w:rsid w:val="009C691B"/>
    <w:rsid w:val="009E1A8E"/>
    <w:rsid w:val="00A12326"/>
    <w:rsid w:val="00A44CDA"/>
    <w:rsid w:val="00A66B1C"/>
    <w:rsid w:val="00A9798C"/>
    <w:rsid w:val="00AA50A8"/>
    <w:rsid w:val="00AC00DE"/>
    <w:rsid w:val="00AC0BD7"/>
    <w:rsid w:val="00AF0A50"/>
    <w:rsid w:val="00B03FD1"/>
    <w:rsid w:val="00B3187A"/>
    <w:rsid w:val="00B53EBA"/>
    <w:rsid w:val="00B7448B"/>
    <w:rsid w:val="00B7523B"/>
    <w:rsid w:val="00B97A3F"/>
    <w:rsid w:val="00BA72BE"/>
    <w:rsid w:val="00BB1763"/>
    <w:rsid w:val="00BC6377"/>
    <w:rsid w:val="00BC79E8"/>
    <w:rsid w:val="00BD6311"/>
    <w:rsid w:val="00C02637"/>
    <w:rsid w:val="00C10F4D"/>
    <w:rsid w:val="00C136B4"/>
    <w:rsid w:val="00C66DF8"/>
    <w:rsid w:val="00CB578B"/>
    <w:rsid w:val="00CE58FE"/>
    <w:rsid w:val="00CF1FBF"/>
    <w:rsid w:val="00CF6A0B"/>
    <w:rsid w:val="00D12A40"/>
    <w:rsid w:val="00D25812"/>
    <w:rsid w:val="00D26572"/>
    <w:rsid w:val="00D3631D"/>
    <w:rsid w:val="00D41FD7"/>
    <w:rsid w:val="00D85668"/>
    <w:rsid w:val="00D90515"/>
    <w:rsid w:val="00D90936"/>
    <w:rsid w:val="00D90943"/>
    <w:rsid w:val="00D93C50"/>
    <w:rsid w:val="00DB571F"/>
    <w:rsid w:val="00DF35E4"/>
    <w:rsid w:val="00DF46EA"/>
    <w:rsid w:val="00E00731"/>
    <w:rsid w:val="00E01D59"/>
    <w:rsid w:val="00E63966"/>
    <w:rsid w:val="00E82300"/>
    <w:rsid w:val="00EA73DD"/>
    <w:rsid w:val="00EB229F"/>
    <w:rsid w:val="00EB39EE"/>
    <w:rsid w:val="00EB6951"/>
    <w:rsid w:val="00ED1FD2"/>
    <w:rsid w:val="00ED71AE"/>
    <w:rsid w:val="00EE2F4F"/>
    <w:rsid w:val="00EF0726"/>
    <w:rsid w:val="00F23B21"/>
    <w:rsid w:val="00F24AC7"/>
    <w:rsid w:val="00F50F65"/>
    <w:rsid w:val="00F716CD"/>
    <w:rsid w:val="00F878E1"/>
    <w:rsid w:val="00FA784D"/>
    <w:rsid w:val="00FB28FB"/>
    <w:rsid w:val="00FB787A"/>
    <w:rsid w:val="00FD27C2"/>
    <w:rsid w:val="00FD6CE1"/>
    <w:rsid w:val="00FE1C3B"/>
    <w:rsid w:val="437740E6"/>
    <w:rsid w:val="5D1A561A"/>
    <w:rsid w:val="636A7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7BD3"/>
  <w15:docId w15:val="{2B3B6B4D-DA52-48EA-8EAB-C1CAB00E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AFD"/>
    <w:pPr>
      <w:keepNext/>
      <w:keepLines/>
      <w:shd w:val="clear" w:color="auto" w:fill="767171" w:themeFill="background2" w:themeFillShade="80"/>
      <w:spacing w:before="240" w:after="0" w:line="360" w:lineRule="auto"/>
      <w:jc w:val="center"/>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EB229F"/>
    <w:pPr>
      <w:keepNext/>
      <w:keepLines/>
      <w:shd w:val="clear" w:color="auto" w:fill="AEAAAA" w:themeFill="background2" w:themeFillShade="BF"/>
      <w:spacing w:before="120" w:after="120" w:line="360" w:lineRule="auto"/>
      <w:jc w:val="center"/>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 w:type="paragraph" w:styleId="NormalWeb">
    <w:name w:val="Normal (Web)"/>
    <w:basedOn w:val="Normal"/>
    <w:uiPriority w:val="99"/>
    <w:semiHidden/>
    <w:unhideWhenUsed/>
    <w:rsid w:val="00716D58"/>
    <w:pPr>
      <w:spacing w:before="100" w:beforeAutospacing="1" w:after="100" w:afterAutospacing="1" w:line="240" w:lineRule="auto"/>
    </w:pPr>
    <w:rPr>
      <w:sz w:val="24"/>
      <w:szCs w:val="24"/>
    </w:rPr>
  </w:style>
  <w:style w:type="character" w:styleId="Strong">
    <w:name w:val="Strong"/>
    <w:basedOn w:val="DefaultParagraphFont"/>
    <w:uiPriority w:val="22"/>
    <w:qFormat/>
    <w:rsid w:val="00716D58"/>
    <w:rPr>
      <w:b/>
      <w:bCs/>
    </w:rPr>
  </w:style>
  <w:style w:type="character" w:customStyle="1" w:styleId="Heading1Char">
    <w:name w:val="Heading 1 Char"/>
    <w:basedOn w:val="DefaultParagraphFont"/>
    <w:link w:val="Heading1"/>
    <w:uiPriority w:val="9"/>
    <w:rsid w:val="003D4AFD"/>
    <w:rPr>
      <w:rFonts w:asciiTheme="majorHAnsi" w:eastAsiaTheme="majorEastAsia" w:hAnsiTheme="majorHAnsi" w:cstheme="majorBidi"/>
      <w:b/>
      <w:color w:val="FFFFFF" w:themeColor="background1"/>
      <w:sz w:val="32"/>
      <w:szCs w:val="32"/>
      <w:shd w:val="clear" w:color="auto" w:fill="767171" w:themeFill="background2" w:themeFillShade="80"/>
    </w:rPr>
  </w:style>
  <w:style w:type="character" w:customStyle="1" w:styleId="Heading2Char">
    <w:name w:val="Heading 2 Char"/>
    <w:basedOn w:val="DefaultParagraphFont"/>
    <w:link w:val="Heading2"/>
    <w:uiPriority w:val="9"/>
    <w:rsid w:val="00EB229F"/>
    <w:rPr>
      <w:rFonts w:asciiTheme="majorHAnsi" w:eastAsiaTheme="majorEastAsia" w:hAnsiTheme="majorHAnsi" w:cstheme="majorBidi"/>
      <w:b/>
      <w:sz w:val="26"/>
      <w:szCs w:val="26"/>
      <w:shd w:val="clear" w:color="auto" w:fill="AEAAAA" w:themeFill="background2" w:themeFillShade="BF"/>
    </w:rPr>
  </w:style>
  <w:style w:type="paragraph" w:styleId="Header">
    <w:name w:val="header"/>
    <w:basedOn w:val="Normal"/>
    <w:link w:val="HeaderChar"/>
    <w:uiPriority w:val="99"/>
    <w:semiHidden/>
    <w:unhideWhenUsed/>
    <w:rsid w:val="001050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50E5"/>
  </w:style>
  <w:style w:type="paragraph" w:styleId="Footer">
    <w:name w:val="footer"/>
    <w:basedOn w:val="Normal"/>
    <w:link w:val="FooterChar"/>
    <w:uiPriority w:val="99"/>
    <w:semiHidden/>
    <w:unhideWhenUsed/>
    <w:rsid w:val="001050E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50E5"/>
  </w:style>
  <w:style w:type="paragraph" w:styleId="ListParagraph">
    <w:name w:val="List Paragraph"/>
    <w:basedOn w:val="Normal"/>
    <w:uiPriority w:val="34"/>
    <w:qFormat/>
    <w:rsid w:val="001E26F5"/>
    <w:pPr>
      <w:ind w:left="720"/>
      <w:contextualSpacing/>
    </w:pPr>
  </w:style>
  <w:style w:type="character" w:styleId="Hyperlink">
    <w:name w:val="Hyperlink"/>
    <w:basedOn w:val="DefaultParagraphFont"/>
    <w:uiPriority w:val="99"/>
    <w:unhideWhenUsed/>
    <w:rsid w:val="00750F85"/>
    <w:rPr>
      <w:color w:val="0563C1" w:themeColor="hyperlink"/>
      <w:u w:val="single"/>
    </w:rPr>
  </w:style>
  <w:style w:type="character" w:styleId="UnresolvedMention">
    <w:name w:val="Unresolved Mention"/>
    <w:basedOn w:val="DefaultParagraphFont"/>
    <w:uiPriority w:val="99"/>
    <w:semiHidden/>
    <w:unhideWhenUsed/>
    <w:rsid w:val="00750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17868">
      <w:bodyDiv w:val="1"/>
      <w:marLeft w:val="0"/>
      <w:marRight w:val="0"/>
      <w:marTop w:val="0"/>
      <w:marBottom w:val="0"/>
      <w:divBdr>
        <w:top w:val="none" w:sz="0" w:space="0" w:color="auto"/>
        <w:left w:val="none" w:sz="0" w:space="0" w:color="auto"/>
        <w:bottom w:val="none" w:sz="0" w:space="0" w:color="auto"/>
        <w:right w:val="none" w:sz="0" w:space="0" w:color="auto"/>
      </w:divBdr>
    </w:div>
    <w:div w:id="108942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python-oops-concep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office.com/Pages/ResponsePage.aspx?id=bO09z_OQKUuKpqJMOJo3rGBV5JGWUklFjiSKWAKaktlURFVDOUtPMlJBNlE1S05YRTVFS0pHVVJaVS4u" TargetMode="External"/><Relationship Id="rId5" Type="http://schemas.openxmlformats.org/officeDocument/2006/relationships/styles" Target="styles.xml"/><Relationship Id="rId15" Type="http://schemas.openxmlformats.org/officeDocument/2006/relationships/hyperlink" Target="https://ieeexplore.ieee.org/document/7342358" TargetMode="External"/><Relationship Id="rId10" Type="http://schemas.openxmlformats.org/officeDocument/2006/relationships/hyperlink" Target="https://blackpoolfylde.sharepoint.com/sites/StudentSPLive/SitePages/Higher-Education-Learning-Mentors.asp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eps.python.org/pep-0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3fe67c5-0f70-4193-8951-66e2d7fb622a">
      <Terms xmlns="http://schemas.microsoft.com/office/infopath/2007/PartnerControls"/>
    </lcf76f155ced4ddcb4097134ff3c332f>
    <TaxCatchAll xmlns="aa5099ef-c7e7-4fae-82f1-e87bbdd1a1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CC05BD23E56643BBC27E3434D5FD66" ma:contentTypeVersion="12" ma:contentTypeDescription="Create a new document." ma:contentTypeScope="" ma:versionID="1a44d663d81f1faf0909bea6769f3474">
  <xsd:schema xmlns:xsd="http://www.w3.org/2001/XMLSchema" xmlns:xs="http://www.w3.org/2001/XMLSchema" xmlns:p="http://schemas.microsoft.com/office/2006/metadata/properties" xmlns:ns2="33fe67c5-0f70-4193-8951-66e2d7fb622a" xmlns:ns3="aa5099ef-c7e7-4fae-82f1-e87bbdd1a192" targetNamespace="http://schemas.microsoft.com/office/2006/metadata/properties" ma:root="true" ma:fieldsID="0eb971822583b227460999bd6e01a582" ns2:_="" ns3:_="">
    <xsd:import namespace="33fe67c5-0f70-4193-8951-66e2d7fb622a"/>
    <xsd:import namespace="aa5099ef-c7e7-4fae-82f1-e87bbdd1a1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e67c5-0f70-4193-8951-66e2d7fb6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bcd2f9a-2b0f-4516-b7d0-78a9b3d66c7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5099ef-c7e7-4fae-82f1-e87bbdd1a19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9a0345-0ff0-4952-b3f3-4320919c5661}" ma:internalName="TaxCatchAll" ma:showField="CatchAllData" ma:web="aa5099ef-c7e7-4fae-82f1-e87bbdd1a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3511D9-22B9-47C7-933A-5DD2088DFE08}">
  <ds:schemaRefs>
    <ds:schemaRef ds:uri="http://schemas.microsoft.com/office/2006/metadata/properties"/>
    <ds:schemaRef ds:uri="http://schemas.microsoft.com/office/infopath/2007/PartnerControls"/>
    <ds:schemaRef ds:uri="33fe67c5-0f70-4193-8951-66e2d7fb622a"/>
    <ds:schemaRef ds:uri="aa5099ef-c7e7-4fae-82f1-e87bbdd1a192"/>
  </ds:schemaRefs>
</ds:datastoreItem>
</file>

<file path=customXml/itemProps2.xml><?xml version="1.0" encoding="utf-8"?>
<ds:datastoreItem xmlns:ds="http://schemas.openxmlformats.org/officeDocument/2006/customXml" ds:itemID="{076BCAAC-83B0-43C0-9907-9E5E778A2039}">
  <ds:schemaRefs>
    <ds:schemaRef ds:uri="http://schemas.microsoft.com/sharepoint/v3/contenttype/forms"/>
  </ds:schemaRefs>
</ds:datastoreItem>
</file>

<file path=customXml/itemProps3.xml><?xml version="1.0" encoding="utf-8"?>
<ds:datastoreItem xmlns:ds="http://schemas.openxmlformats.org/officeDocument/2006/customXml" ds:itemID="{AF0AF726-903E-44EB-94D6-91EA9121F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e67c5-0f70-4193-8951-66e2d7fb622a"/>
    <ds:schemaRef ds:uri="aa5099ef-c7e7-4fae-82f1-e87bbdd1a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Assignment_frontsheet</dc:title>
  <dc:subject/>
  <dc:creator>Jason Walker</dc:creator>
  <cp:keywords/>
  <dc:description/>
  <cp:lastModifiedBy>Pricope, Maria</cp:lastModifiedBy>
  <cp:revision>163</cp:revision>
  <dcterms:created xsi:type="dcterms:W3CDTF">2024-09-12T09:46:00Z</dcterms:created>
  <dcterms:modified xsi:type="dcterms:W3CDTF">2024-11-19T16:43:00Z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0x010100C7CC05BD23E56643BBC27E3434D5FD66</vt:lpwstr>
  </property>
  <property fmtid="{D5CDD505-2E9C-101B-9397-08002B2CF9AE}" pid="3" name="MediaServiceImageTags">
    <vt:lpwstr/>
  </property>
  <property fmtid="{D5CDD505-2E9C-101B-9397-08002B2CF9AE}" pid="4" name="Order">
    <vt:r8>230500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